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Pr="00C644B1" w:rsidRDefault="00682F8A">
      <w:pPr>
        <w:spacing w:after="0" w:line="240" w:lineRule="auto"/>
        <w:jc w:val="both"/>
        <w:rPr>
          <w:rFonts w:asciiTheme="minorHAnsi" w:hAnsiTheme="minorHAnsi" w:cstheme="minorHAnsi"/>
          <w:sz w:val="20"/>
          <w:szCs w:val="20"/>
        </w:rPr>
      </w:pPr>
      <w:r w:rsidRPr="00C644B1">
        <w:rPr>
          <w:rFonts w:asciiTheme="minorHAnsi" w:hAnsiTheme="minorHAnsi" w:cstheme="minorHAnsi"/>
          <w:sz w:val="20"/>
          <w:szCs w:val="20"/>
        </w:rPr>
        <w:t xml:space="preserve"> </w:t>
      </w: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Doornail Technologies, Inc.</w:t>
      </w:r>
    </w:p>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System Requirement Specifications for the Grade Book System</w:t>
      </w:r>
    </w:p>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CS3300 Software Engineering</w:t>
      </w:r>
    </w:p>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19240D">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16.04</w:t>
      </w:r>
      <w:r w:rsidR="00682F8A" w:rsidRPr="00C644B1">
        <w:rPr>
          <w:rFonts w:asciiTheme="minorHAnsi" w:hAnsiTheme="minorHAnsi" w:cstheme="minorHAnsi"/>
          <w:sz w:val="20"/>
          <w:szCs w:val="20"/>
        </w:rPr>
        <w:t>.2012</w:t>
      </w:r>
    </w:p>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A77B3E">
      <w:pPr>
        <w:spacing w:after="0" w:line="240" w:lineRule="auto"/>
        <w:jc w:val="center"/>
        <w:rPr>
          <w:rFonts w:asciiTheme="minorHAnsi" w:hAnsiTheme="minorHAnsi" w:cstheme="minorHAnsi"/>
          <w:sz w:val="20"/>
          <w:szCs w:val="20"/>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0"/>
        <w:gridCol w:w="2140"/>
        <w:gridCol w:w="2796"/>
        <w:gridCol w:w="3240"/>
      </w:tblGrid>
      <w:tr w:rsidR="00A77B3E" w:rsidRPr="00C644B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Version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Release Date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Responsible Party</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Major Changes</w:t>
            </w:r>
          </w:p>
        </w:tc>
      </w:tr>
      <w:tr w:rsidR="00A77B3E" w:rsidRPr="00C644B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12.03.2012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A77B3E">
            <w:pPr>
              <w:spacing w:after="0" w:line="240" w:lineRule="auto"/>
              <w:jc w:val="center"/>
              <w:rPr>
                <w:rFonts w:asciiTheme="minorHAnsi" w:hAnsiTheme="minorHAnsi" w:cstheme="min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Release for design</w:t>
            </w:r>
          </w:p>
        </w:tc>
      </w:tr>
      <w:tr w:rsidR="0019240D" w:rsidRPr="00C644B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9240D" w:rsidRPr="00C644B1" w:rsidRDefault="0019240D">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2.0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9240D" w:rsidRPr="00C644B1" w:rsidRDefault="0019240D">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16.04.2012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9240D" w:rsidRPr="00C644B1" w:rsidRDefault="0019240D">
            <w:pPr>
              <w:spacing w:after="0" w:line="240" w:lineRule="auto"/>
              <w:jc w:val="center"/>
              <w:rPr>
                <w:rFonts w:asciiTheme="minorHAnsi" w:hAnsiTheme="minorHAnsi" w:cstheme="min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9240D" w:rsidRPr="00C644B1" w:rsidRDefault="0019240D">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Re</w:t>
            </w:r>
            <w:r w:rsidR="003F086B">
              <w:rPr>
                <w:rFonts w:asciiTheme="minorHAnsi" w:hAnsiTheme="minorHAnsi" w:cstheme="minorHAnsi"/>
                <w:sz w:val="20"/>
                <w:szCs w:val="20"/>
              </w:rPr>
              <w:t>-</w:t>
            </w:r>
            <w:r>
              <w:rPr>
                <w:rFonts w:asciiTheme="minorHAnsi" w:hAnsiTheme="minorHAnsi" w:cstheme="minorHAnsi"/>
                <w:sz w:val="20"/>
                <w:szCs w:val="20"/>
              </w:rPr>
              <w:t>release for design</w:t>
            </w:r>
          </w:p>
        </w:tc>
      </w:tr>
    </w:tbl>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510E49" w:rsidRDefault="00510E49" w:rsidP="0019240D">
      <w:pPr>
        <w:spacing w:after="0" w:line="240" w:lineRule="auto"/>
        <w:rPr>
          <w:rFonts w:asciiTheme="minorHAnsi" w:hAnsiTheme="minorHAnsi" w:cstheme="minorHAnsi"/>
          <w:sz w:val="20"/>
          <w:szCs w:val="20"/>
        </w:rPr>
      </w:pPr>
    </w:p>
    <w:p w:rsidR="00510E49" w:rsidRDefault="00510E49" w:rsidP="003F086B">
      <w:pPr>
        <w:spacing w:after="0" w:line="240" w:lineRule="auto"/>
        <w:rPr>
          <w:rFonts w:asciiTheme="minorHAnsi" w:hAnsiTheme="minorHAnsi" w:cstheme="minorHAnsi"/>
          <w:sz w:val="20"/>
          <w:szCs w:val="20"/>
        </w:rPr>
      </w:pPr>
    </w:p>
    <w:p w:rsidR="003F086B" w:rsidRDefault="003F086B" w:rsidP="003F086B">
      <w:pPr>
        <w:spacing w:after="0" w:line="240" w:lineRule="auto"/>
        <w:rPr>
          <w:rFonts w:asciiTheme="minorHAnsi" w:hAnsiTheme="minorHAnsi" w:cstheme="minorHAnsi"/>
          <w:sz w:val="20"/>
          <w:szCs w:val="20"/>
        </w:rPr>
      </w:pPr>
    </w:p>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lastRenderedPageBreak/>
        <w:t>Table of Contents</w:t>
      </w:r>
    </w:p>
    <w:p w:rsidR="00A77B3E" w:rsidRDefault="00A77B3E">
      <w:pPr>
        <w:spacing w:after="0" w:line="240" w:lineRule="auto"/>
        <w:jc w:val="center"/>
        <w:rPr>
          <w:rFonts w:asciiTheme="minorHAnsi" w:hAnsiTheme="minorHAnsi" w:cstheme="minorHAnsi"/>
          <w:sz w:val="20"/>
          <w:szCs w:val="20"/>
        </w:rPr>
      </w:pPr>
    </w:p>
    <w:p w:rsidR="00C644B1" w:rsidRPr="00C644B1" w:rsidRDefault="00C644B1">
      <w:pPr>
        <w:pStyle w:val="TOC1"/>
        <w:tabs>
          <w:tab w:val="left" w:pos="660"/>
          <w:tab w:val="right" w:leader="dot" w:pos="9350"/>
        </w:tabs>
        <w:rPr>
          <w:rFonts w:asciiTheme="minorHAnsi" w:eastAsiaTheme="minorEastAsia" w:hAnsiTheme="minorHAnsi" w:cstheme="minorBidi"/>
          <w:noProof/>
          <w:color w:val="auto"/>
          <w:sz w:val="20"/>
          <w:szCs w:val="20"/>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319178975" w:history="1">
        <w:r w:rsidRPr="00C644B1">
          <w:rPr>
            <w:rStyle w:val="Hyperlink"/>
            <w:rFonts w:cstheme="minorHAnsi"/>
            <w:noProof/>
            <w:sz w:val="20"/>
            <w:szCs w:val="20"/>
          </w:rPr>
          <w:t>1.0</w:t>
        </w:r>
        <w:r w:rsidRPr="00C644B1">
          <w:rPr>
            <w:rFonts w:asciiTheme="minorHAnsi" w:eastAsiaTheme="minorEastAsia" w:hAnsiTheme="minorHAnsi" w:cstheme="minorBidi"/>
            <w:noProof/>
            <w:color w:val="auto"/>
            <w:sz w:val="20"/>
            <w:szCs w:val="20"/>
          </w:rPr>
          <w:tab/>
        </w:r>
        <w:r w:rsidRPr="00C644B1">
          <w:rPr>
            <w:rStyle w:val="Hyperlink"/>
            <w:rFonts w:cstheme="minorHAnsi"/>
            <w:noProof/>
            <w:sz w:val="20"/>
            <w:szCs w:val="20"/>
          </w:rPr>
          <w:t>Introduction</w:t>
        </w:r>
        <w:r w:rsidRPr="00C644B1">
          <w:rPr>
            <w:noProof/>
            <w:webHidden/>
            <w:sz w:val="20"/>
            <w:szCs w:val="20"/>
          </w:rPr>
          <w:tab/>
        </w:r>
        <w:r w:rsidRPr="00C644B1">
          <w:rPr>
            <w:noProof/>
            <w:webHidden/>
            <w:sz w:val="20"/>
            <w:szCs w:val="20"/>
          </w:rPr>
          <w:fldChar w:fldCharType="begin"/>
        </w:r>
        <w:r w:rsidRPr="00C644B1">
          <w:rPr>
            <w:noProof/>
            <w:webHidden/>
            <w:sz w:val="20"/>
            <w:szCs w:val="20"/>
          </w:rPr>
          <w:instrText xml:space="preserve"> PAGEREF _Toc319178975 \h </w:instrText>
        </w:r>
        <w:r w:rsidRPr="00C644B1">
          <w:rPr>
            <w:noProof/>
            <w:webHidden/>
            <w:sz w:val="20"/>
            <w:szCs w:val="20"/>
          </w:rPr>
        </w:r>
        <w:r w:rsidRPr="00C644B1">
          <w:rPr>
            <w:noProof/>
            <w:webHidden/>
            <w:sz w:val="20"/>
            <w:szCs w:val="20"/>
          </w:rPr>
          <w:fldChar w:fldCharType="separate"/>
        </w:r>
        <w:r w:rsidR="00217C1A">
          <w:rPr>
            <w:noProof/>
            <w:webHidden/>
            <w:sz w:val="20"/>
            <w:szCs w:val="20"/>
          </w:rPr>
          <w:t>3</w:t>
        </w:r>
        <w:r w:rsidRPr="00C644B1">
          <w:rPr>
            <w:noProof/>
            <w:webHidden/>
            <w:sz w:val="20"/>
            <w:szCs w:val="20"/>
          </w:rPr>
          <w:fldChar w:fldCharType="end"/>
        </w:r>
      </w:hyperlink>
    </w:p>
    <w:p w:rsidR="00C644B1" w:rsidRPr="00C644B1" w:rsidRDefault="0071730E">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76" w:history="1">
        <w:r w:rsidR="00C644B1" w:rsidRPr="00C644B1">
          <w:rPr>
            <w:rStyle w:val="Hyperlink"/>
            <w:rFonts w:cstheme="minorHAnsi"/>
            <w:noProof/>
            <w:sz w:val="20"/>
            <w:szCs w:val="20"/>
          </w:rPr>
          <w:t>1.1</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Purpose</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_Toc319178976 \h </w:instrText>
        </w:r>
        <w:r w:rsidR="00C644B1" w:rsidRPr="00C644B1">
          <w:rPr>
            <w:noProof/>
            <w:webHidden/>
            <w:sz w:val="20"/>
            <w:szCs w:val="20"/>
          </w:rPr>
        </w:r>
        <w:r w:rsidR="00C644B1" w:rsidRPr="00C644B1">
          <w:rPr>
            <w:noProof/>
            <w:webHidden/>
            <w:sz w:val="20"/>
            <w:szCs w:val="20"/>
          </w:rPr>
          <w:fldChar w:fldCharType="separate"/>
        </w:r>
        <w:r w:rsidR="00217C1A">
          <w:rPr>
            <w:noProof/>
            <w:webHidden/>
            <w:sz w:val="20"/>
            <w:szCs w:val="20"/>
          </w:rPr>
          <w:t>3</w:t>
        </w:r>
        <w:r w:rsidR="00C644B1" w:rsidRPr="00C644B1">
          <w:rPr>
            <w:noProof/>
            <w:webHidden/>
            <w:sz w:val="20"/>
            <w:szCs w:val="20"/>
          </w:rPr>
          <w:fldChar w:fldCharType="end"/>
        </w:r>
      </w:hyperlink>
    </w:p>
    <w:p w:rsidR="00C644B1" w:rsidRPr="00C644B1" w:rsidRDefault="0071730E">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77" w:history="1">
        <w:r w:rsidR="00C644B1" w:rsidRPr="00C644B1">
          <w:rPr>
            <w:rStyle w:val="Hyperlink"/>
            <w:rFonts w:cstheme="minorHAnsi"/>
            <w:noProof/>
            <w:sz w:val="20"/>
            <w:szCs w:val="20"/>
          </w:rPr>
          <w:t>1.2</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Scope</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_Toc319178977 \h </w:instrText>
        </w:r>
        <w:r w:rsidR="00C644B1" w:rsidRPr="00C644B1">
          <w:rPr>
            <w:noProof/>
            <w:webHidden/>
            <w:sz w:val="20"/>
            <w:szCs w:val="20"/>
          </w:rPr>
        </w:r>
        <w:r w:rsidR="00C644B1" w:rsidRPr="00C644B1">
          <w:rPr>
            <w:noProof/>
            <w:webHidden/>
            <w:sz w:val="20"/>
            <w:szCs w:val="20"/>
          </w:rPr>
          <w:fldChar w:fldCharType="separate"/>
        </w:r>
        <w:r w:rsidR="00217C1A">
          <w:rPr>
            <w:noProof/>
            <w:webHidden/>
            <w:sz w:val="20"/>
            <w:szCs w:val="20"/>
          </w:rPr>
          <w:t>3</w:t>
        </w:r>
        <w:r w:rsidR="00C644B1" w:rsidRPr="00C644B1">
          <w:rPr>
            <w:noProof/>
            <w:webHidden/>
            <w:sz w:val="20"/>
            <w:szCs w:val="20"/>
          </w:rPr>
          <w:fldChar w:fldCharType="end"/>
        </w:r>
      </w:hyperlink>
    </w:p>
    <w:p w:rsidR="00C644B1" w:rsidRPr="00C644B1" w:rsidRDefault="0071730E">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78" w:history="1">
        <w:r w:rsidR="00C644B1" w:rsidRPr="00C644B1">
          <w:rPr>
            <w:rStyle w:val="Hyperlink"/>
            <w:rFonts w:cstheme="minorHAnsi"/>
            <w:noProof/>
            <w:sz w:val="20"/>
            <w:szCs w:val="20"/>
          </w:rPr>
          <w:t>1.3</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Definitions, Acronyms, and Abbreviations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_Toc319178978 \h </w:instrText>
        </w:r>
        <w:r w:rsidR="00C644B1" w:rsidRPr="00C644B1">
          <w:rPr>
            <w:noProof/>
            <w:webHidden/>
            <w:sz w:val="20"/>
            <w:szCs w:val="20"/>
          </w:rPr>
        </w:r>
        <w:r w:rsidR="00C644B1" w:rsidRPr="00C644B1">
          <w:rPr>
            <w:noProof/>
            <w:webHidden/>
            <w:sz w:val="20"/>
            <w:szCs w:val="20"/>
          </w:rPr>
          <w:fldChar w:fldCharType="separate"/>
        </w:r>
        <w:r w:rsidR="00217C1A">
          <w:rPr>
            <w:noProof/>
            <w:webHidden/>
            <w:sz w:val="20"/>
            <w:szCs w:val="20"/>
          </w:rPr>
          <w:t>3</w:t>
        </w:r>
        <w:r w:rsidR="00C644B1" w:rsidRPr="00C644B1">
          <w:rPr>
            <w:noProof/>
            <w:webHidden/>
            <w:sz w:val="20"/>
            <w:szCs w:val="20"/>
          </w:rPr>
          <w:fldChar w:fldCharType="end"/>
        </w:r>
      </w:hyperlink>
    </w:p>
    <w:p w:rsidR="00C644B1" w:rsidRPr="00C644B1" w:rsidRDefault="0071730E">
      <w:pPr>
        <w:pStyle w:val="TOC1"/>
        <w:tabs>
          <w:tab w:val="left" w:pos="660"/>
          <w:tab w:val="right" w:leader="dot" w:pos="9350"/>
        </w:tabs>
        <w:rPr>
          <w:rFonts w:asciiTheme="minorHAnsi" w:eastAsiaTheme="minorEastAsia" w:hAnsiTheme="minorHAnsi" w:cstheme="minorBidi"/>
          <w:noProof/>
          <w:color w:val="auto"/>
          <w:sz w:val="20"/>
          <w:szCs w:val="20"/>
        </w:rPr>
      </w:pPr>
      <w:hyperlink w:anchor="_Toc319178979" w:history="1">
        <w:r w:rsidR="00C644B1" w:rsidRPr="00C644B1">
          <w:rPr>
            <w:rStyle w:val="Hyperlink"/>
            <w:rFonts w:cstheme="minorHAnsi"/>
            <w:noProof/>
            <w:sz w:val="20"/>
            <w:szCs w:val="20"/>
          </w:rPr>
          <w:t>2.0</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General Description</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_Toc319178979 \h </w:instrText>
        </w:r>
        <w:r w:rsidR="00C644B1" w:rsidRPr="00C644B1">
          <w:rPr>
            <w:noProof/>
            <w:webHidden/>
            <w:sz w:val="20"/>
            <w:szCs w:val="20"/>
          </w:rPr>
        </w:r>
        <w:r w:rsidR="00C644B1" w:rsidRPr="00C644B1">
          <w:rPr>
            <w:noProof/>
            <w:webHidden/>
            <w:sz w:val="20"/>
            <w:szCs w:val="20"/>
          </w:rPr>
          <w:fldChar w:fldCharType="separate"/>
        </w:r>
        <w:r w:rsidR="00217C1A">
          <w:rPr>
            <w:noProof/>
            <w:webHidden/>
            <w:sz w:val="20"/>
            <w:szCs w:val="20"/>
          </w:rPr>
          <w:t>3</w:t>
        </w:r>
        <w:r w:rsidR="00C644B1" w:rsidRPr="00C644B1">
          <w:rPr>
            <w:noProof/>
            <w:webHidden/>
            <w:sz w:val="20"/>
            <w:szCs w:val="20"/>
          </w:rPr>
          <w:fldChar w:fldCharType="end"/>
        </w:r>
      </w:hyperlink>
    </w:p>
    <w:p w:rsidR="00C644B1" w:rsidRPr="00C644B1" w:rsidRDefault="0071730E">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0" w:history="1">
        <w:r w:rsidR="00C644B1" w:rsidRPr="00C644B1">
          <w:rPr>
            <w:rStyle w:val="Hyperlink"/>
            <w:rFonts w:cstheme="minorHAnsi"/>
            <w:noProof/>
            <w:sz w:val="20"/>
            <w:szCs w:val="20"/>
          </w:rPr>
          <w:t>2.1</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Product Perspective</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_Toc319178980 \h </w:instrText>
        </w:r>
        <w:r w:rsidR="00C644B1" w:rsidRPr="00C644B1">
          <w:rPr>
            <w:noProof/>
            <w:webHidden/>
            <w:sz w:val="20"/>
            <w:szCs w:val="20"/>
          </w:rPr>
        </w:r>
        <w:r w:rsidR="00C644B1" w:rsidRPr="00C644B1">
          <w:rPr>
            <w:noProof/>
            <w:webHidden/>
            <w:sz w:val="20"/>
            <w:szCs w:val="20"/>
          </w:rPr>
          <w:fldChar w:fldCharType="separate"/>
        </w:r>
        <w:r w:rsidR="00217C1A">
          <w:rPr>
            <w:noProof/>
            <w:webHidden/>
            <w:sz w:val="20"/>
            <w:szCs w:val="20"/>
          </w:rPr>
          <w:t>3</w:t>
        </w:r>
        <w:r w:rsidR="00C644B1" w:rsidRPr="00C644B1">
          <w:rPr>
            <w:noProof/>
            <w:webHidden/>
            <w:sz w:val="20"/>
            <w:szCs w:val="20"/>
          </w:rPr>
          <w:fldChar w:fldCharType="end"/>
        </w:r>
      </w:hyperlink>
    </w:p>
    <w:p w:rsidR="00C644B1" w:rsidRPr="00C644B1" w:rsidRDefault="0071730E">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1" w:history="1">
        <w:r w:rsidR="00C644B1" w:rsidRPr="00C644B1">
          <w:rPr>
            <w:rStyle w:val="Hyperlink"/>
            <w:rFonts w:cstheme="minorHAnsi"/>
            <w:noProof/>
            <w:sz w:val="20"/>
            <w:szCs w:val="20"/>
          </w:rPr>
          <w:t>2.2</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Product Function Summary</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_Toc319178981 \h </w:instrText>
        </w:r>
        <w:r w:rsidR="00C644B1" w:rsidRPr="00C644B1">
          <w:rPr>
            <w:noProof/>
            <w:webHidden/>
            <w:sz w:val="20"/>
            <w:szCs w:val="20"/>
          </w:rPr>
        </w:r>
        <w:r w:rsidR="00C644B1" w:rsidRPr="00C644B1">
          <w:rPr>
            <w:noProof/>
            <w:webHidden/>
            <w:sz w:val="20"/>
            <w:szCs w:val="20"/>
          </w:rPr>
          <w:fldChar w:fldCharType="separate"/>
        </w:r>
        <w:r w:rsidR="00217C1A">
          <w:rPr>
            <w:noProof/>
            <w:webHidden/>
            <w:sz w:val="20"/>
            <w:szCs w:val="20"/>
          </w:rPr>
          <w:t>3</w:t>
        </w:r>
        <w:r w:rsidR="00C644B1" w:rsidRPr="00C644B1">
          <w:rPr>
            <w:noProof/>
            <w:webHidden/>
            <w:sz w:val="20"/>
            <w:szCs w:val="20"/>
          </w:rPr>
          <w:fldChar w:fldCharType="end"/>
        </w:r>
      </w:hyperlink>
    </w:p>
    <w:p w:rsidR="00C644B1" w:rsidRPr="00C644B1" w:rsidRDefault="0071730E">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2" w:history="1">
        <w:r w:rsidR="00C644B1" w:rsidRPr="00C644B1">
          <w:rPr>
            <w:rStyle w:val="Hyperlink"/>
            <w:rFonts w:cstheme="minorHAnsi"/>
            <w:noProof/>
            <w:sz w:val="20"/>
            <w:szCs w:val="20"/>
          </w:rPr>
          <w:t>2.3</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User Characteristics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_Toc319178982 \h </w:instrText>
        </w:r>
        <w:r w:rsidR="00C644B1" w:rsidRPr="00C644B1">
          <w:rPr>
            <w:noProof/>
            <w:webHidden/>
            <w:sz w:val="20"/>
            <w:szCs w:val="20"/>
          </w:rPr>
        </w:r>
        <w:r w:rsidR="00C644B1" w:rsidRPr="00C644B1">
          <w:rPr>
            <w:noProof/>
            <w:webHidden/>
            <w:sz w:val="20"/>
            <w:szCs w:val="20"/>
          </w:rPr>
          <w:fldChar w:fldCharType="separate"/>
        </w:r>
        <w:r w:rsidR="00217C1A">
          <w:rPr>
            <w:noProof/>
            <w:webHidden/>
            <w:sz w:val="20"/>
            <w:szCs w:val="20"/>
          </w:rPr>
          <w:t>4</w:t>
        </w:r>
        <w:r w:rsidR="00C644B1" w:rsidRPr="00C644B1">
          <w:rPr>
            <w:noProof/>
            <w:webHidden/>
            <w:sz w:val="20"/>
            <w:szCs w:val="20"/>
          </w:rPr>
          <w:fldChar w:fldCharType="end"/>
        </w:r>
      </w:hyperlink>
    </w:p>
    <w:p w:rsidR="00C644B1" w:rsidRPr="00C644B1" w:rsidRDefault="0071730E">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3" w:history="1">
        <w:r w:rsidR="00C644B1" w:rsidRPr="00C644B1">
          <w:rPr>
            <w:rStyle w:val="Hyperlink"/>
            <w:rFonts w:cstheme="minorHAnsi"/>
            <w:noProof/>
            <w:sz w:val="20"/>
            <w:szCs w:val="20"/>
          </w:rPr>
          <w:t>2.4</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General Constraints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_Toc319178983 \h </w:instrText>
        </w:r>
        <w:r w:rsidR="00C644B1" w:rsidRPr="00C644B1">
          <w:rPr>
            <w:noProof/>
            <w:webHidden/>
            <w:sz w:val="20"/>
            <w:szCs w:val="20"/>
          </w:rPr>
        </w:r>
        <w:r w:rsidR="00C644B1" w:rsidRPr="00C644B1">
          <w:rPr>
            <w:noProof/>
            <w:webHidden/>
            <w:sz w:val="20"/>
            <w:szCs w:val="20"/>
          </w:rPr>
          <w:fldChar w:fldCharType="separate"/>
        </w:r>
        <w:r w:rsidR="00217C1A">
          <w:rPr>
            <w:noProof/>
            <w:webHidden/>
            <w:sz w:val="20"/>
            <w:szCs w:val="20"/>
          </w:rPr>
          <w:t>4</w:t>
        </w:r>
        <w:r w:rsidR="00C644B1" w:rsidRPr="00C644B1">
          <w:rPr>
            <w:noProof/>
            <w:webHidden/>
            <w:sz w:val="20"/>
            <w:szCs w:val="20"/>
          </w:rPr>
          <w:fldChar w:fldCharType="end"/>
        </w:r>
      </w:hyperlink>
    </w:p>
    <w:p w:rsidR="00C644B1" w:rsidRPr="00C644B1" w:rsidRDefault="0071730E">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4" w:history="1">
        <w:r w:rsidR="00C644B1" w:rsidRPr="00C644B1">
          <w:rPr>
            <w:rStyle w:val="Hyperlink"/>
            <w:rFonts w:cstheme="minorHAnsi"/>
            <w:noProof/>
            <w:sz w:val="20"/>
            <w:szCs w:val="20"/>
          </w:rPr>
          <w:t>2.5</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Assumptions and Dependencies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_Toc319178984 \h </w:instrText>
        </w:r>
        <w:r w:rsidR="00C644B1" w:rsidRPr="00C644B1">
          <w:rPr>
            <w:noProof/>
            <w:webHidden/>
            <w:sz w:val="20"/>
            <w:szCs w:val="20"/>
          </w:rPr>
        </w:r>
        <w:r w:rsidR="00C644B1" w:rsidRPr="00C644B1">
          <w:rPr>
            <w:noProof/>
            <w:webHidden/>
            <w:sz w:val="20"/>
            <w:szCs w:val="20"/>
          </w:rPr>
          <w:fldChar w:fldCharType="separate"/>
        </w:r>
        <w:r w:rsidR="00217C1A">
          <w:rPr>
            <w:noProof/>
            <w:webHidden/>
            <w:sz w:val="20"/>
            <w:szCs w:val="20"/>
          </w:rPr>
          <w:t>4</w:t>
        </w:r>
        <w:r w:rsidR="00C644B1" w:rsidRPr="00C644B1">
          <w:rPr>
            <w:noProof/>
            <w:webHidden/>
            <w:sz w:val="20"/>
            <w:szCs w:val="20"/>
          </w:rPr>
          <w:fldChar w:fldCharType="end"/>
        </w:r>
      </w:hyperlink>
    </w:p>
    <w:p w:rsidR="00C644B1" w:rsidRPr="00C644B1" w:rsidRDefault="0071730E">
      <w:pPr>
        <w:pStyle w:val="TOC1"/>
        <w:tabs>
          <w:tab w:val="left" w:pos="660"/>
          <w:tab w:val="right" w:leader="dot" w:pos="9350"/>
        </w:tabs>
        <w:rPr>
          <w:rFonts w:asciiTheme="minorHAnsi" w:eastAsiaTheme="minorEastAsia" w:hAnsiTheme="minorHAnsi" w:cstheme="minorBidi"/>
          <w:noProof/>
          <w:color w:val="auto"/>
          <w:sz w:val="20"/>
          <w:szCs w:val="20"/>
        </w:rPr>
      </w:pPr>
      <w:hyperlink w:anchor="_Toc319178985" w:history="1">
        <w:r w:rsidR="00C644B1" w:rsidRPr="00C644B1">
          <w:rPr>
            <w:rStyle w:val="Hyperlink"/>
            <w:rFonts w:cstheme="minorHAnsi"/>
            <w:noProof/>
            <w:sz w:val="20"/>
            <w:szCs w:val="20"/>
          </w:rPr>
          <w:t>3.0</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Specific Requirements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_Toc319178985 \h </w:instrText>
        </w:r>
        <w:r w:rsidR="00C644B1" w:rsidRPr="00C644B1">
          <w:rPr>
            <w:noProof/>
            <w:webHidden/>
            <w:sz w:val="20"/>
            <w:szCs w:val="20"/>
          </w:rPr>
        </w:r>
        <w:r w:rsidR="00C644B1" w:rsidRPr="00C644B1">
          <w:rPr>
            <w:noProof/>
            <w:webHidden/>
            <w:sz w:val="20"/>
            <w:szCs w:val="20"/>
          </w:rPr>
          <w:fldChar w:fldCharType="separate"/>
        </w:r>
        <w:r w:rsidR="00217C1A">
          <w:rPr>
            <w:noProof/>
            <w:webHidden/>
            <w:sz w:val="20"/>
            <w:szCs w:val="20"/>
          </w:rPr>
          <w:t>4</w:t>
        </w:r>
        <w:r w:rsidR="00C644B1" w:rsidRPr="00C644B1">
          <w:rPr>
            <w:noProof/>
            <w:webHidden/>
            <w:sz w:val="20"/>
            <w:szCs w:val="20"/>
          </w:rPr>
          <w:fldChar w:fldCharType="end"/>
        </w:r>
      </w:hyperlink>
    </w:p>
    <w:p w:rsidR="00C644B1" w:rsidRPr="00C644B1" w:rsidRDefault="0071730E">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6" w:history="1">
        <w:r w:rsidR="00C644B1" w:rsidRPr="00C644B1">
          <w:rPr>
            <w:rStyle w:val="Hyperlink"/>
            <w:rFonts w:cstheme="minorHAnsi"/>
            <w:noProof/>
            <w:sz w:val="20"/>
            <w:szCs w:val="20"/>
          </w:rPr>
          <w:t>3.1</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Functional Requirements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_Toc319178986 \h </w:instrText>
        </w:r>
        <w:r w:rsidR="00C644B1" w:rsidRPr="00C644B1">
          <w:rPr>
            <w:noProof/>
            <w:webHidden/>
            <w:sz w:val="20"/>
            <w:szCs w:val="20"/>
          </w:rPr>
        </w:r>
        <w:r w:rsidR="00C644B1" w:rsidRPr="00C644B1">
          <w:rPr>
            <w:noProof/>
            <w:webHidden/>
            <w:sz w:val="20"/>
            <w:szCs w:val="20"/>
          </w:rPr>
          <w:fldChar w:fldCharType="separate"/>
        </w:r>
        <w:r w:rsidR="00217C1A">
          <w:rPr>
            <w:noProof/>
            <w:webHidden/>
            <w:sz w:val="20"/>
            <w:szCs w:val="20"/>
          </w:rPr>
          <w:t>4</w:t>
        </w:r>
        <w:r w:rsidR="00C644B1" w:rsidRPr="00C644B1">
          <w:rPr>
            <w:noProof/>
            <w:webHidden/>
            <w:sz w:val="20"/>
            <w:szCs w:val="20"/>
          </w:rPr>
          <w:fldChar w:fldCharType="end"/>
        </w:r>
      </w:hyperlink>
    </w:p>
    <w:p w:rsidR="00C644B1" w:rsidRPr="00C644B1" w:rsidRDefault="0071730E">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7" w:history="1">
        <w:r w:rsidR="00C644B1" w:rsidRPr="00C644B1">
          <w:rPr>
            <w:rStyle w:val="Hyperlink"/>
            <w:rFonts w:cstheme="minorHAnsi"/>
            <w:noProof/>
            <w:sz w:val="20"/>
            <w:szCs w:val="20"/>
          </w:rPr>
          <w:t>3.2</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External Interface Requirements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_Toc319178987 \h </w:instrText>
        </w:r>
        <w:r w:rsidR="00C644B1" w:rsidRPr="00C644B1">
          <w:rPr>
            <w:noProof/>
            <w:webHidden/>
            <w:sz w:val="20"/>
            <w:szCs w:val="20"/>
          </w:rPr>
        </w:r>
        <w:r w:rsidR="00C644B1" w:rsidRPr="00C644B1">
          <w:rPr>
            <w:noProof/>
            <w:webHidden/>
            <w:sz w:val="20"/>
            <w:szCs w:val="20"/>
          </w:rPr>
          <w:fldChar w:fldCharType="separate"/>
        </w:r>
        <w:r w:rsidR="00217C1A">
          <w:rPr>
            <w:noProof/>
            <w:webHidden/>
            <w:sz w:val="20"/>
            <w:szCs w:val="20"/>
          </w:rPr>
          <w:t>5</w:t>
        </w:r>
        <w:r w:rsidR="00C644B1" w:rsidRPr="00C644B1">
          <w:rPr>
            <w:noProof/>
            <w:webHidden/>
            <w:sz w:val="20"/>
            <w:szCs w:val="20"/>
          </w:rPr>
          <w:fldChar w:fldCharType="end"/>
        </w:r>
      </w:hyperlink>
    </w:p>
    <w:p w:rsidR="00C644B1" w:rsidRPr="00C644B1" w:rsidRDefault="0071730E">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8" w:history="1">
        <w:r w:rsidR="00C644B1" w:rsidRPr="00C644B1">
          <w:rPr>
            <w:rStyle w:val="Hyperlink"/>
            <w:rFonts w:cstheme="minorHAnsi"/>
            <w:noProof/>
            <w:sz w:val="20"/>
            <w:szCs w:val="20"/>
          </w:rPr>
          <w:t>3.3</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Use Case Descriptions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_Toc319178988 \h </w:instrText>
        </w:r>
        <w:r w:rsidR="00C644B1" w:rsidRPr="00C644B1">
          <w:rPr>
            <w:noProof/>
            <w:webHidden/>
            <w:sz w:val="20"/>
            <w:szCs w:val="20"/>
          </w:rPr>
        </w:r>
        <w:r w:rsidR="00C644B1" w:rsidRPr="00C644B1">
          <w:rPr>
            <w:noProof/>
            <w:webHidden/>
            <w:sz w:val="20"/>
            <w:szCs w:val="20"/>
          </w:rPr>
          <w:fldChar w:fldCharType="separate"/>
        </w:r>
        <w:r w:rsidR="00217C1A">
          <w:rPr>
            <w:noProof/>
            <w:webHidden/>
            <w:sz w:val="20"/>
            <w:szCs w:val="20"/>
          </w:rPr>
          <w:t>5</w:t>
        </w:r>
        <w:r w:rsidR="00C644B1" w:rsidRPr="00C644B1">
          <w:rPr>
            <w:noProof/>
            <w:webHidden/>
            <w:sz w:val="20"/>
            <w:szCs w:val="20"/>
          </w:rPr>
          <w:fldChar w:fldCharType="end"/>
        </w:r>
      </w:hyperlink>
    </w:p>
    <w:p w:rsidR="00C644B1" w:rsidRPr="00C644B1" w:rsidRDefault="0071730E">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9" w:history="1">
        <w:r w:rsidR="00C644B1" w:rsidRPr="00C644B1">
          <w:rPr>
            <w:rStyle w:val="Hyperlink"/>
            <w:rFonts w:cstheme="minorHAnsi"/>
            <w:noProof/>
            <w:sz w:val="20"/>
            <w:szCs w:val="20"/>
          </w:rPr>
          <w:t>3.4</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Performance Requirements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_Toc319178989 \h </w:instrText>
        </w:r>
        <w:r w:rsidR="00C644B1" w:rsidRPr="00C644B1">
          <w:rPr>
            <w:noProof/>
            <w:webHidden/>
            <w:sz w:val="20"/>
            <w:szCs w:val="20"/>
          </w:rPr>
        </w:r>
        <w:r w:rsidR="00C644B1" w:rsidRPr="00C644B1">
          <w:rPr>
            <w:noProof/>
            <w:webHidden/>
            <w:sz w:val="20"/>
            <w:szCs w:val="20"/>
          </w:rPr>
          <w:fldChar w:fldCharType="separate"/>
        </w:r>
        <w:r w:rsidR="00217C1A">
          <w:rPr>
            <w:noProof/>
            <w:webHidden/>
            <w:sz w:val="20"/>
            <w:szCs w:val="20"/>
          </w:rPr>
          <w:t>5</w:t>
        </w:r>
        <w:r w:rsidR="00C644B1" w:rsidRPr="00C644B1">
          <w:rPr>
            <w:noProof/>
            <w:webHidden/>
            <w:sz w:val="20"/>
            <w:szCs w:val="20"/>
          </w:rPr>
          <w:fldChar w:fldCharType="end"/>
        </w:r>
      </w:hyperlink>
    </w:p>
    <w:p w:rsidR="00C644B1" w:rsidRPr="00C644B1" w:rsidRDefault="0071730E">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90" w:history="1">
        <w:r w:rsidR="00C644B1" w:rsidRPr="00C644B1">
          <w:rPr>
            <w:rStyle w:val="Hyperlink"/>
            <w:rFonts w:cstheme="minorHAnsi"/>
            <w:noProof/>
            <w:sz w:val="20"/>
            <w:szCs w:val="20"/>
          </w:rPr>
          <w:t>3.5</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Design Constraints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_Toc319178990 \h </w:instrText>
        </w:r>
        <w:r w:rsidR="00C644B1" w:rsidRPr="00C644B1">
          <w:rPr>
            <w:noProof/>
            <w:webHidden/>
            <w:sz w:val="20"/>
            <w:szCs w:val="20"/>
          </w:rPr>
        </w:r>
        <w:r w:rsidR="00C644B1" w:rsidRPr="00C644B1">
          <w:rPr>
            <w:noProof/>
            <w:webHidden/>
            <w:sz w:val="20"/>
            <w:szCs w:val="20"/>
          </w:rPr>
          <w:fldChar w:fldCharType="separate"/>
        </w:r>
        <w:r w:rsidR="00217C1A">
          <w:rPr>
            <w:noProof/>
            <w:webHidden/>
            <w:sz w:val="20"/>
            <w:szCs w:val="20"/>
          </w:rPr>
          <w:t>5</w:t>
        </w:r>
        <w:r w:rsidR="00C644B1" w:rsidRPr="00C644B1">
          <w:rPr>
            <w:noProof/>
            <w:webHidden/>
            <w:sz w:val="20"/>
            <w:szCs w:val="20"/>
          </w:rPr>
          <w:fldChar w:fldCharType="end"/>
        </w:r>
      </w:hyperlink>
    </w:p>
    <w:p w:rsidR="00C644B1" w:rsidRPr="00C644B1" w:rsidRDefault="0071730E">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91" w:history="1">
        <w:r w:rsidR="00C644B1" w:rsidRPr="00C644B1">
          <w:rPr>
            <w:rStyle w:val="Hyperlink"/>
            <w:rFonts w:cstheme="minorHAnsi"/>
            <w:noProof/>
            <w:sz w:val="20"/>
            <w:szCs w:val="20"/>
          </w:rPr>
          <w:t>3.6</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Quality Characteristics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_Toc319178991 \h </w:instrText>
        </w:r>
        <w:r w:rsidR="00C644B1" w:rsidRPr="00C644B1">
          <w:rPr>
            <w:noProof/>
            <w:webHidden/>
            <w:sz w:val="20"/>
            <w:szCs w:val="20"/>
          </w:rPr>
        </w:r>
        <w:r w:rsidR="00C644B1" w:rsidRPr="00C644B1">
          <w:rPr>
            <w:noProof/>
            <w:webHidden/>
            <w:sz w:val="20"/>
            <w:szCs w:val="20"/>
          </w:rPr>
          <w:fldChar w:fldCharType="separate"/>
        </w:r>
        <w:r w:rsidR="00217C1A">
          <w:rPr>
            <w:noProof/>
            <w:webHidden/>
            <w:sz w:val="20"/>
            <w:szCs w:val="20"/>
          </w:rPr>
          <w:t>5</w:t>
        </w:r>
        <w:r w:rsidR="00C644B1" w:rsidRPr="00C644B1">
          <w:rPr>
            <w:noProof/>
            <w:webHidden/>
            <w:sz w:val="20"/>
            <w:szCs w:val="20"/>
          </w:rPr>
          <w:fldChar w:fldCharType="end"/>
        </w:r>
      </w:hyperlink>
    </w:p>
    <w:p w:rsidR="00C644B1" w:rsidRPr="00C644B1" w:rsidRDefault="0071730E">
      <w:pPr>
        <w:pStyle w:val="TOC1"/>
        <w:tabs>
          <w:tab w:val="left" w:pos="660"/>
          <w:tab w:val="right" w:leader="dot" w:pos="9350"/>
        </w:tabs>
        <w:rPr>
          <w:rFonts w:asciiTheme="minorHAnsi" w:eastAsiaTheme="minorEastAsia" w:hAnsiTheme="minorHAnsi" w:cstheme="minorBidi"/>
          <w:noProof/>
          <w:color w:val="auto"/>
          <w:sz w:val="20"/>
          <w:szCs w:val="20"/>
        </w:rPr>
      </w:pPr>
      <w:hyperlink w:anchor="_Toc319178992" w:history="1">
        <w:r w:rsidR="00C644B1" w:rsidRPr="00C644B1">
          <w:rPr>
            <w:rStyle w:val="Hyperlink"/>
            <w:rFonts w:cstheme="minorHAnsi"/>
            <w:noProof/>
            <w:sz w:val="20"/>
            <w:szCs w:val="20"/>
          </w:rPr>
          <w:t>4.0</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Supporting Information</w:t>
        </w:r>
        <w:r w:rsidR="00C644B1" w:rsidRPr="00C644B1">
          <w:rPr>
            <w:noProof/>
            <w:webHidden/>
            <w:sz w:val="20"/>
            <w:szCs w:val="20"/>
          </w:rPr>
          <w:tab/>
        </w:r>
        <w:r w:rsidR="003F086B">
          <w:rPr>
            <w:noProof/>
            <w:webHidden/>
            <w:sz w:val="20"/>
            <w:szCs w:val="20"/>
          </w:rPr>
          <w:t>6</w:t>
        </w:r>
      </w:hyperlink>
    </w:p>
    <w:p w:rsidR="00C644B1" w:rsidRDefault="0071730E">
      <w:pPr>
        <w:pStyle w:val="TOC2"/>
        <w:tabs>
          <w:tab w:val="left" w:pos="880"/>
          <w:tab w:val="right" w:leader="dot" w:pos="9350"/>
        </w:tabs>
        <w:rPr>
          <w:noProof/>
          <w:sz w:val="20"/>
          <w:szCs w:val="20"/>
        </w:rPr>
      </w:pPr>
      <w:hyperlink w:anchor="_Toc319178993" w:history="1">
        <w:r w:rsidR="00C644B1" w:rsidRPr="00C644B1">
          <w:rPr>
            <w:rStyle w:val="Hyperlink"/>
            <w:rFonts w:cstheme="minorHAnsi"/>
            <w:noProof/>
            <w:sz w:val="20"/>
            <w:szCs w:val="20"/>
          </w:rPr>
          <w:t>4.1</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Appendix A</w:t>
        </w:r>
        <w:r w:rsidR="00C644B1" w:rsidRPr="00C644B1">
          <w:rPr>
            <w:noProof/>
            <w:webHidden/>
            <w:sz w:val="20"/>
            <w:szCs w:val="20"/>
          </w:rPr>
          <w:tab/>
        </w:r>
        <w:r w:rsidR="003F086B">
          <w:rPr>
            <w:noProof/>
            <w:webHidden/>
            <w:sz w:val="20"/>
            <w:szCs w:val="20"/>
          </w:rPr>
          <w:t>6</w:t>
        </w:r>
      </w:hyperlink>
    </w:p>
    <w:p w:rsidR="00217C1A" w:rsidRPr="00217C1A" w:rsidRDefault="00217C1A" w:rsidP="00217C1A">
      <w:pPr>
        <w:rPr>
          <w:sz w:val="20"/>
          <w:szCs w:val="20"/>
        </w:rPr>
      </w:pPr>
      <w:r w:rsidRPr="00217C1A">
        <w:rPr>
          <w:sz w:val="20"/>
          <w:szCs w:val="20"/>
        </w:rPr>
        <w:t xml:space="preserve">     4.2</w:t>
      </w:r>
      <w:r w:rsidRPr="00217C1A">
        <w:rPr>
          <w:sz w:val="20"/>
          <w:szCs w:val="20"/>
        </w:rPr>
        <w:tab/>
        <w:t xml:space="preserve">   </w:t>
      </w:r>
      <w:r>
        <w:rPr>
          <w:sz w:val="20"/>
          <w:szCs w:val="20"/>
        </w:rPr>
        <w:t xml:space="preserve"> </w:t>
      </w:r>
      <w:r w:rsidRPr="00217C1A">
        <w:rPr>
          <w:sz w:val="20"/>
          <w:szCs w:val="20"/>
        </w:rPr>
        <w:t>Appendix B</w:t>
      </w:r>
      <w:r>
        <w:rPr>
          <w:sz w:val="20"/>
          <w:szCs w:val="20"/>
        </w:rPr>
        <w:t xml:space="preserve"> ……………………………………………………………………………………………………………………………………………</w:t>
      </w:r>
      <w:r w:rsidR="003F086B">
        <w:rPr>
          <w:sz w:val="20"/>
          <w:szCs w:val="20"/>
        </w:rPr>
        <w:t xml:space="preserve"> 8</w:t>
      </w:r>
    </w:p>
    <w:p w:rsidR="00A77B3E" w:rsidRDefault="00C644B1" w:rsidP="00C644B1">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fldChar w:fldCharType="end"/>
      </w: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4A0260" w:rsidRDefault="004A0260">
      <w:pPr>
        <w:spacing w:after="0" w:line="240" w:lineRule="auto"/>
        <w:jc w:val="both"/>
        <w:rPr>
          <w:rFonts w:asciiTheme="minorHAnsi" w:hAnsiTheme="minorHAnsi" w:cstheme="minorHAnsi"/>
          <w:sz w:val="20"/>
          <w:szCs w:val="20"/>
        </w:rPr>
      </w:pPr>
    </w:p>
    <w:p w:rsidR="00DE2F8C" w:rsidRDefault="00DE2F8C">
      <w:pPr>
        <w:spacing w:after="0" w:line="240" w:lineRule="auto"/>
        <w:jc w:val="both"/>
        <w:rPr>
          <w:rFonts w:asciiTheme="minorHAnsi" w:hAnsiTheme="minorHAnsi" w:cstheme="minorHAnsi"/>
          <w:sz w:val="20"/>
          <w:szCs w:val="20"/>
        </w:rPr>
      </w:pPr>
    </w:p>
    <w:p w:rsidR="00C644B1" w:rsidRDefault="00C644B1">
      <w:pPr>
        <w:spacing w:after="0" w:line="240" w:lineRule="auto"/>
        <w:jc w:val="both"/>
        <w:rPr>
          <w:rFonts w:asciiTheme="minorHAnsi" w:hAnsiTheme="minorHAnsi" w:cstheme="minorHAnsi"/>
          <w:sz w:val="20"/>
          <w:szCs w:val="20"/>
        </w:rPr>
      </w:pPr>
    </w:p>
    <w:p w:rsidR="00C644B1" w:rsidRPr="00C644B1" w:rsidRDefault="00C644B1">
      <w:pPr>
        <w:spacing w:after="0" w:line="240" w:lineRule="auto"/>
        <w:jc w:val="both"/>
        <w:rPr>
          <w:rFonts w:asciiTheme="minorHAnsi" w:hAnsiTheme="minorHAnsi" w:cstheme="minorHAnsi"/>
          <w:sz w:val="20"/>
          <w:szCs w:val="20"/>
        </w:rPr>
      </w:pPr>
    </w:p>
    <w:p w:rsidR="00A77B3E" w:rsidRPr="00923FA9" w:rsidRDefault="00C644B1" w:rsidP="00C644B1">
      <w:pPr>
        <w:pStyle w:val="ListParagraph"/>
        <w:numPr>
          <w:ilvl w:val="0"/>
          <w:numId w:val="8"/>
        </w:numPr>
        <w:spacing w:after="0" w:line="240" w:lineRule="auto"/>
        <w:jc w:val="both"/>
        <w:outlineLvl w:val="0"/>
        <w:rPr>
          <w:rFonts w:asciiTheme="minorHAnsi" w:hAnsiTheme="minorHAnsi" w:cstheme="minorHAnsi"/>
          <w:b/>
          <w:sz w:val="20"/>
          <w:szCs w:val="20"/>
        </w:rPr>
      </w:pPr>
      <w:bookmarkStart w:id="0" w:name="_Toc319178975"/>
      <w:r w:rsidRPr="00923FA9">
        <w:rPr>
          <w:rFonts w:asciiTheme="minorHAnsi" w:hAnsiTheme="minorHAnsi" w:cstheme="minorHAnsi"/>
          <w:b/>
          <w:sz w:val="20"/>
          <w:szCs w:val="20"/>
        </w:rPr>
        <w:lastRenderedPageBreak/>
        <w:t>Introduction</w:t>
      </w:r>
      <w:bookmarkEnd w:id="0"/>
    </w:p>
    <w:p w:rsidR="00C644B1" w:rsidRDefault="00C644B1" w:rsidP="00C644B1">
      <w:pPr>
        <w:pStyle w:val="ListParagraph"/>
        <w:spacing w:after="0" w:line="240" w:lineRule="auto"/>
        <w:ind w:left="360"/>
        <w:jc w:val="both"/>
        <w:outlineLvl w:val="0"/>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 w:name="_Toc319178976"/>
      <w:r w:rsidRPr="00923FA9">
        <w:rPr>
          <w:rFonts w:asciiTheme="minorHAnsi" w:hAnsiTheme="minorHAnsi" w:cstheme="minorHAnsi"/>
          <w:b/>
          <w:sz w:val="20"/>
          <w:szCs w:val="20"/>
        </w:rPr>
        <w:t>Purpose</w:t>
      </w:r>
      <w:bookmarkEnd w:id="1"/>
    </w:p>
    <w:p w:rsidR="00C644B1" w:rsidRDefault="00C644B1" w:rsidP="00C644B1">
      <w:pPr>
        <w:pStyle w:val="ListParagraph"/>
        <w:spacing w:after="0" w:line="240" w:lineRule="auto"/>
        <w:ind w:left="1080"/>
        <w:jc w:val="both"/>
        <w:outlineLvl w:val="1"/>
        <w:rPr>
          <w:rFonts w:asciiTheme="minorHAnsi" w:hAnsiTheme="minorHAnsi" w:cstheme="minorHAnsi"/>
          <w:sz w:val="20"/>
          <w:szCs w:val="20"/>
        </w:rPr>
      </w:pPr>
    </w:p>
    <w:p w:rsidR="00C644B1" w:rsidRDefault="00C644B1" w:rsidP="0060350B">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The purpose of this document is to clarify and specify the capabilities of the grade book program known as "Dream Crusher".  It will provide specific information regarding the functionality and typical use cases, and will be used by the developers as a guide to maintain a common end product goal.</w:t>
      </w:r>
      <w:r w:rsidR="00977E60">
        <w:rPr>
          <w:rFonts w:asciiTheme="minorHAnsi" w:hAnsiTheme="minorHAnsi" w:cstheme="minorHAnsi"/>
          <w:sz w:val="20"/>
          <w:szCs w:val="20"/>
        </w:rPr>
        <w:t xml:space="preserve"> This document will establish the requirements needed for school faculty members</w:t>
      </w:r>
      <w:r w:rsidR="0060350B">
        <w:rPr>
          <w:rFonts w:asciiTheme="minorHAnsi" w:hAnsiTheme="minorHAnsi" w:cstheme="minorHAnsi"/>
          <w:sz w:val="20"/>
          <w:szCs w:val="20"/>
        </w:rPr>
        <w:t>, our stakeholders, who</w:t>
      </w:r>
      <w:r w:rsidR="00977E60">
        <w:rPr>
          <w:rFonts w:asciiTheme="minorHAnsi" w:hAnsiTheme="minorHAnsi" w:cstheme="minorHAnsi"/>
          <w:sz w:val="20"/>
          <w:szCs w:val="20"/>
        </w:rPr>
        <w:t xml:space="preserve"> desire</w:t>
      </w:r>
      <w:r w:rsidR="0060350B">
        <w:rPr>
          <w:rFonts w:asciiTheme="minorHAnsi" w:hAnsiTheme="minorHAnsi" w:cstheme="minorHAnsi"/>
          <w:sz w:val="20"/>
          <w:szCs w:val="20"/>
        </w:rPr>
        <w:t xml:space="preserve"> an application that</w:t>
      </w:r>
      <w:r w:rsidR="00977E60">
        <w:rPr>
          <w:rFonts w:asciiTheme="minorHAnsi" w:hAnsiTheme="minorHAnsi" w:cstheme="minorHAnsi"/>
          <w:sz w:val="20"/>
          <w:szCs w:val="20"/>
        </w:rPr>
        <w:t xml:space="preserve"> facilitate</w:t>
      </w:r>
      <w:r w:rsidR="0060350B">
        <w:rPr>
          <w:rFonts w:asciiTheme="minorHAnsi" w:hAnsiTheme="minorHAnsi" w:cstheme="minorHAnsi"/>
          <w:sz w:val="20"/>
          <w:szCs w:val="20"/>
        </w:rPr>
        <w:t>s</w:t>
      </w:r>
      <w:r w:rsidR="00977E60">
        <w:rPr>
          <w:rFonts w:asciiTheme="minorHAnsi" w:hAnsiTheme="minorHAnsi" w:cstheme="minorHAnsi"/>
          <w:sz w:val="20"/>
          <w:szCs w:val="20"/>
        </w:rPr>
        <w:t xml:space="preserve"> the input of student</w:t>
      </w:r>
      <w:r w:rsidR="0060350B">
        <w:rPr>
          <w:rFonts w:asciiTheme="minorHAnsi" w:hAnsiTheme="minorHAnsi" w:cstheme="minorHAnsi"/>
          <w:sz w:val="20"/>
          <w:szCs w:val="20"/>
        </w:rPr>
        <w:t xml:space="preserve"> rosters and grade book templates</w:t>
      </w:r>
      <w:r w:rsidR="0060350B" w:rsidRPr="0060350B">
        <w:rPr>
          <w:rFonts w:asciiTheme="minorHAnsi" w:hAnsiTheme="minorHAnsi" w:cstheme="minorHAnsi"/>
          <w:sz w:val="20"/>
          <w:szCs w:val="20"/>
        </w:rPr>
        <w:t>.</w:t>
      </w:r>
      <w:r w:rsidR="0062771D">
        <w:rPr>
          <w:rFonts w:asciiTheme="minorHAnsi" w:hAnsiTheme="minorHAnsi" w:cstheme="minorHAnsi"/>
          <w:sz w:val="20"/>
          <w:szCs w:val="20"/>
        </w:rPr>
        <w:t xml:space="preserve"> This is an agreement between Doornail Technologies and our stakeholders, for the development of the grade book application.</w:t>
      </w:r>
    </w:p>
    <w:p w:rsidR="0060350B" w:rsidRPr="0060350B" w:rsidRDefault="0060350B" w:rsidP="0060350B">
      <w:pPr>
        <w:pStyle w:val="ListParagraph"/>
        <w:spacing w:after="0" w:line="240" w:lineRule="auto"/>
        <w:ind w:left="108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2" w:name="_Toc319178977"/>
      <w:commentRangeStart w:id="3"/>
      <w:r w:rsidRPr="00923FA9">
        <w:rPr>
          <w:rFonts w:asciiTheme="minorHAnsi" w:hAnsiTheme="minorHAnsi" w:cstheme="minorHAnsi"/>
          <w:b/>
          <w:sz w:val="20"/>
          <w:szCs w:val="20"/>
        </w:rPr>
        <w:t>Scope</w:t>
      </w:r>
      <w:bookmarkEnd w:id="2"/>
      <w:commentRangeEnd w:id="3"/>
      <w:r w:rsidR="008E1C16">
        <w:rPr>
          <w:rStyle w:val="CommentReference"/>
        </w:rPr>
        <w:commentReference w:id="3"/>
      </w:r>
    </w:p>
    <w:p w:rsidR="00F905D8" w:rsidRDefault="00F905D8" w:rsidP="00F905D8">
      <w:pPr>
        <w:pStyle w:val="ListParagraph"/>
        <w:spacing w:after="0" w:line="240" w:lineRule="auto"/>
        <w:ind w:left="1080"/>
        <w:jc w:val="both"/>
        <w:outlineLvl w:val="1"/>
        <w:rPr>
          <w:rFonts w:asciiTheme="minorHAnsi" w:hAnsiTheme="minorHAnsi" w:cstheme="minorHAnsi"/>
          <w:sz w:val="20"/>
          <w:szCs w:val="20"/>
        </w:rPr>
      </w:pPr>
    </w:p>
    <w:p w:rsidR="00F905D8" w:rsidRDefault="008E1C16" w:rsidP="00F905D8">
      <w:pPr>
        <w:pStyle w:val="ListParagraph"/>
        <w:spacing w:after="0" w:line="240" w:lineRule="auto"/>
        <w:ind w:left="1080"/>
        <w:jc w:val="both"/>
        <w:outlineLvl w:val="1"/>
        <w:rPr>
          <w:rFonts w:asciiTheme="minorHAnsi" w:hAnsiTheme="minorHAnsi" w:cstheme="minorHAnsi"/>
          <w:sz w:val="20"/>
          <w:szCs w:val="20"/>
        </w:rPr>
      </w:pPr>
      <w:r>
        <w:rPr>
          <w:rFonts w:asciiTheme="minorHAnsi" w:hAnsiTheme="minorHAnsi" w:cstheme="minorHAnsi"/>
          <w:color w:val="FF0000"/>
          <w:sz w:val="20"/>
          <w:szCs w:val="20"/>
        </w:rPr>
        <w:t xml:space="preserve">The software application, "Dream Crusher", will </w:t>
      </w:r>
      <w:r w:rsidR="00814D5A">
        <w:rPr>
          <w:rFonts w:asciiTheme="minorHAnsi" w:hAnsiTheme="minorHAnsi" w:cstheme="minorHAnsi"/>
          <w:sz w:val="20"/>
          <w:szCs w:val="20"/>
        </w:rPr>
        <w:t xml:space="preserve">allow the </w:t>
      </w:r>
      <w:r>
        <w:rPr>
          <w:rFonts w:asciiTheme="minorHAnsi" w:hAnsiTheme="minorHAnsi" w:cstheme="minorHAnsi"/>
          <w:sz w:val="20"/>
          <w:szCs w:val="20"/>
        </w:rPr>
        <w:t>user</w:t>
      </w:r>
      <w:r w:rsidR="00814D5A">
        <w:rPr>
          <w:rFonts w:asciiTheme="minorHAnsi" w:hAnsiTheme="minorHAnsi" w:cstheme="minorHAnsi"/>
          <w:sz w:val="20"/>
          <w:szCs w:val="20"/>
        </w:rPr>
        <w:t xml:space="preserve"> to input student rosters and create grade book templates through the use of a</w:t>
      </w:r>
      <w:r w:rsidR="00F905D8" w:rsidRPr="00C644B1">
        <w:rPr>
          <w:rFonts w:asciiTheme="minorHAnsi" w:hAnsiTheme="minorHAnsi" w:cstheme="minorHAnsi"/>
          <w:sz w:val="20"/>
          <w:szCs w:val="20"/>
        </w:rPr>
        <w:t xml:space="preserve"> graphical user interface</w:t>
      </w:r>
      <w:r w:rsidR="00814D5A">
        <w:rPr>
          <w:rFonts w:asciiTheme="minorHAnsi" w:hAnsiTheme="minorHAnsi" w:cstheme="minorHAnsi"/>
          <w:sz w:val="20"/>
          <w:szCs w:val="20"/>
        </w:rPr>
        <w:t>. The high level system functionalities are described as follows</w:t>
      </w:r>
      <w:r w:rsidR="00F905D8">
        <w:rPr>
          <w:rFonts w:asciiTheme="minorHAnsi" w:hAnsiTheme="minorHAnsi" w:cstheme="minorHAnsi"/>
          <w:sz w:val="20"/>
          <w:szCs w:val="20"/>
        </w:rPr>
        <w:t>:</w:t>
      </w:r>
    </w:p>
    <w:p w:rsidR="00F905D8" w:rsidRDefault="00F905D8" w:rsidP="00F905D8">
      <w:pPr>
        <w:pStyle w:val="ListParagraph"/>
        <w:spacing w:after="0" w:line="240" w:lineRule="auto"/>
        <w:ind w:left="1080"/>
        <w:jc w:val="both"/>
        <w:outlineLvl w:val="1"/>
        <w:rPr>
          <w:rFonts w:asciiTheme="minorHAnsi" w:hAnsiTheme="minorHAnsi" w:cstheme="minorHAnsi"/>
          <w:sz w:val="20"/>
          <w:szCs w:val="20"/>
        </w:rPr>
      </w:pPr>
    </w:p>
    <w:p w:rsidR="00F905D8" w:rsidRDefault="00972763" w:rsidP="00F905D8">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The system will import student rosters from a CSV file</w:t>
      </w:r>
      <w:r w:rsidR="00F905D8">
        <w:rPr>
          <w:rFonts w:asciiTheme="minorHAnsi" w:hAnsiTheme="minorHAnsi" w:cstheme="minorHAnsi"/>
          <w:sz w:val="20"/>
          <w:szCs w:val="20"/>
        </w:rPr>
        <w:t>.</w:t>
      </w:r>
    </w:p>
    <w:p w:rsidR="00F905D8" w:rsidRDefault="00972763" w:rsidP="00F905D8">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The system will allow the creation and modification of grade book templates</w:t>
      </w:r>
      <w:r w:rsidR="00F905D8">
        <w:rPr>
          <w:rFonts w:asciiTheme="minorHAnsi" w:hAnsiTheme="minorHAnsi" w:cstheme="minorHAnsi"/>
          <w:sz w:val="20"/>
          <w:szCs w:val="20"/>
        </w:rPr>
        <w:t>.</w:t>
      </w:r>
    </w:p>
    <w:p w:rsidR="00F905D8" w:rsidRDefault="00972763" w:rsidP="00F905D8">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The system will allow exporting of</w:t>
      </w:r>
      <w:r w:rsidR="00F905D8" w:rsidRPr="00C644B1">
        <w:rPr>
          <w:rFonts w:asciiTheme="minorHAnsi" w:hAnsiTheme="minorHAnsi" w:cstheme="minorHAnsi"/>
          <w:sz w:val="20"/>
          <w:szCs w:val="20"/>
        </w:rPr>
        <w:t xml:space="preserve"> data </w:t>
      </w:r>
      <w:r>
        <w:rPr>
          <w:rFonts w:asciiTheme="minorHAnsi" w:hAnsiTheme="minorHAnsi" w:cstheme="minorHAnsi"/>
          <w:sz w:val="20"/>
          <w:szCs w:val="20"/>
        </w:rPr>
        <w:t>to a spreadsheet format for later editing</w:t>
      </w:r>
      <w:r w:rsidR="00F905D8">
        <w:rPr>
          <w:rFonts w:asciiTheme="minorHAnsi" w:hAnsiTheme="minorHAnsi" w:cstheme="minorHAnsi"/>
          <w:sz w:val="20"/>
          <w:szCs w:val="20"/>
        </w:rPr>
        <w:t>.</w:t>
      </w:r>
    </w:p>
    <w:p w:rsidR="00CA3E30" w:rsidRDefault="00CA3E30" w:rsidP="00F905D8">
      <w:pPr>
        <w:pStyle w:val="ListParagraph"/>
        <w:numPr>
          <w:ilvl w:val="2"/>
          <w:numId w:val="8"/>
        </w:numPr>
        <w:spacing w:after="0" w:line="240" w:lineRule="auto"/>
        <w:jc w:val="both"/>
        <w:outlineLvl w:val="1"/>
        <w:rPr>
          <w:rFonts w:asciiTheme="minorHAnsi" w:hAnsiTheme="minorHAnsi" w:cstheme="minorHAnsi"/>
          <w:sz w:val="20"/>
          <w:szCs w:val="20"/>
        </w:rPr>
      </w:pPr>
      <w:commentRangeStart w:id="4"/>
      <w:r>
        <w:rPr>
          <w:rFonts w:asciiTheme="minorHAnsi" w:hAnsiTheme="minorHAnsi" w:cstheme="minorHAnsi"/>
          <w:sz w:val="20"/>
          <w:szCs w:val="20"/>
        </w:rPr>
        <w:t>The system will not be used to input grades.</w:t>
      </w:r>
      <w:commentRangeEnd w:id="4"/>
      <w:r>
        <w:rPr>
          <w:rStyle w:val="CommentReference"/>
        </w:rPr>
        <w:commentReference w:id="4"/>
      </w:r>
    </w:p>
    <w:p w:rsidR="00C644B1" w:rsidRDefault="00C644B1" w:rsidP="00C644B1">
      <w:pPr>
        <w:spacing w:after="0" w:line="240" w:lineRule="auto"/>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5" w:name="_Toc319178978"/>
      <w:r w:rsidRPr="00923FA9">
        <w:rPr>
          <w:rFonts w:asciiTheme="minorHAnsi" w:hAnsiTheme="minorHAnsi" w:cstheme="minorHAnsi"/>
          <w:b/>
          <w:sz w:val="20"/>
          <w:szCs w:val="20"/>
        </w:rPr>
        <w:t>Definitions, Acronyms, and Abbreviations</w:t>
      </w:r>
      <w:bookmarkEnd w:id="5"/>
    </w:p>
    <w:p w:rsidR="006A48C4" w:rsidRDefault="006A48C4" w:rsidP="006A48C4">
      <w:pPr>
        <w:pStyle w:val="ListParagraph"/>
        <w:spacing w:after="0" w:line="240" w:lineRule="auto"/>
        <w:ind w:left="1080"/>
        <w:jc w:val="both"/>
        <w:outlineLvl w:val="1"/>
        <w:rPr>
          <w:rFonts w:asciiTheme="minorHAnsi" w:hAnsiTheme="minorHAnsi" w:cstheme="minorHAnsi"/>
          <w:sz w:val="20"/>
          <w:szCs w:val="20"/>
        </w:rPr>
      </w:pPr>
    </w:p>
    <w:p w:rsidR="006A48C4" w:rsidRDefault="006A48C4" w:rsidP="006A48C4">
      <w:pPr>
        <w:pStyle w:val="ListParagraph"/>
        <w:numPr>
          <w:ilvl w:val="2"/>
          <w:numId w:val="8"/>
        </w:numPr>
        <w:spacing w:after="0" w:line="240" w:lineRule="auto"/>
        <w:jc w:val="both"/>
        <w:outlineLvl w:val="1"/>
        <w:rPr>
          <w:rFonts w:asciiTheme="minorHAnsi" w:hAnsiTheme="minorHAnsi" w:cstheme="minorHAnsi"/>
          <w:sz w:val="20"/>
          <w:szCs w:val="20"/>
        </w:rPr>
      </w:pPr>
      <w:r w:rsidRPr="00F016A2">
        <w:rPr>
          <w:rFonts w:asciiTheme="minorHAnsi" w:hAnsiTheme="minorHAnsi" w:cstheme="minorHAnsi"/>
          <w:sz w:val="20"/>
          <w:szCs w:val="20"/>
        </w:rPr>
        <w:t>CSV</w:t>
      </w:r>
      <w:r w:rsidRPr="00F016A2">
        <w:rPr>
          <w:rFonts w:asciiTheme="minorHAnsi" w:hAnsiTheme="minorHAnsi" w:cstheme="minorHAnsi"/>
          <w:sz w:val="20"/>
          <w:szCs w:val="20"/>
        </w:rPr>
        <w:tab/>
      </w:r>
      <w:r w:rsidRPr="00F016A2">
        <w:rPr>
          <w:rFonts w:asciiTheme="minorHAnsi" w:hAnsiTheme="minorHAnsi" w:cstheme="minorHAnsi"/>
          <w:bCs/>
          <w:sz w:val="20"/>
          <w:szCs w:val="20"/>
        </w:rPr>
        <w:t>Comma-separated values</w:t>
      </w:r>
      <w:r w:rsidRPr="00F016A2">
        <w:rPr>
          <w:rFonts w:asciiTheme="minorHAnsi" w:hAnsiTheme="minorHAnsi" w:cstheme="minorHAnsi"/>
          <w:sz w:val="20"/>
          <w:szCs w:val="20"/>
        </w:rPr>
        <w:t>. This</w:t>
      </w:r>
      <w:r w:rsidRPr="00C644B1">
        <w:rPr>
          <w:rFonts w:asciiTheme="minorHAnsi" w:hAnsiTheme="minorHAnsi" w:cstheme="minorHAnsi"/>
          <w:sz w:val="20"/>
          <w:szCs w:val="20"/>
        </w:rPr>
        <w:t xml:space="preserve"> is a file format used to store tabular data in plain-text form.  Entries are separated by commas.  Typically</w:t>
      </w:r>
      <w:r>
        <w:rPr>
          <w:rFonts w:asciiTheme="minorHAnsi" w:hAnsiTheme="minorHAnsi" w:cstheme="minorHAnsi"/>
          <w:sz w:val="20"/>
          <w:szCs w:val="20"/>
        </w:rPr>
        <w:t xml:space="preserve">, a CSV file is translated into </w:t>
      </w:r>
      <w:r w:rsidRPr="00C644B1">
        <w:rPr>
          <w:rFonts w:asciiTheme="minorHAnsi" w:hAnsiTheme="minorHAnsi" w:cstheme="minorHAnsi"/>
          <w:sz w:val="20"/>
          <w:szCs w:val="20"/>
        </w:rPr>
        <w:t xml:space="preserve">a spreadsheet </w:t>
      </w:r>
      <w:r>
        <w:rPr>
          <w:rFonts w:asciiTheme="minorHAnsi" w:hAnsiTheme="minorHAnsi" w:cstheme="minorHAnsi"/>
          <w:sz w:val="20"/>
          <w:szCs w:val="20"/>
        </w:rPr>
        <w:t xml:space="preserve">of rows and columns </w:t>
      </w:r>
      <w:r w:rsidRPr="00C644B1">
        <w:rPr>
          <w:rFonts w:asciiTheme="minorHAnsi" w:hAnsiTheme="minorHAnsi" w:cstheme="minorHAnsi"/>
          <w:sz w:val="20"/>
          <w:szCs w:val="20"/>
        </w:rPr>
        <w:t>and</w:t>
      </w:r>
      <w:r>
        <w:rPr>
          <w:rFonts w:asciiTheme="minorHAnsi" w:hAnsiTheme="minorHAnsi" w:cstheme="minorHAnsi"/>
          <w:sz w:val="20"/>
          <w:szCs w:val="20"/>
        </w:rPr>
        <w:t xml:space="preserve"> is</w:t>
      </w:r>
      <w:r w:rsidRPr="00C644B1">
        <w:rPr>
          <w:rFonts w:asciiTheme="minorHAnsi" w:hAnsiTheme="minorHAnsi" w:cstheme="minorHAnsi"/>
          <w:sz w:val="20"/>
          <w:szCs w:val="20"/>
        </w:rPr>
        <w:t xml:space="preserve"> used in a program like Excel</w:t>
      </w:r>
      <w:r>
        <w:rPr>
          <w:rFonts w:asciiTheme="minorHAnsi" w:hAnsiTheme="minorHAnsi" w:cstheme="minorHAnsi"/>
          <w:sz w:val="20"/>
          <w:szCs w:val="20"/>
        </w:rPr>
        <w:t>.</w:t>
      </w:r>
    </w:p>
    <w:p w:rsidR="006A48C4" w:rsidRPr="00F016A2" w:rsidRDefault="006A48C4" w:rsidP="006A48C4">
      <w:pPr>
        <w:pStyle w:val="ListParagraph"/>
        <w:numPr>
          <w:ilvl w:val="2"/>
          <w:numId w:val="8"/>
        </w:numPr>
        <w:spacing w:after="0" w:line="240" w:lineRule="auto"/>
        <w:jc w:val="both"/>
        <w:outlineLvl w:val="1"/>
        <w:rPr>
          <w:rFonts w:asciiTheme="minorHAnsi" w:hAnsiTheme="minorHAnsi" w:cstheme="minorHAnsi"/>
          <w:sz w:val="20"/>
          <w:szCs w:val="20"/>
        </w:rPr>
      </w:pPr>
      <w:r w:rsidRPr="00F016A2">
        <w:rPr>
          <w:rFonts w:asciiTheme="minorHAnsi" w:hAnsiTheme="minorHAnsi" w:cstheme="minorHAnsi"/>
          <w:sz w:val="20"/>
          <w:szCs w:val="20"/>
        </w:rPr>
        <w:t>Excel</w:t>
      </w:r>
      <w:r w:rsidRPr="00F016A2">
        <w:rPr>
          <w:rFonts w:asciiTheme="minorHAnsi" w:hAnsiTheme="minorHAnsi" w:cstheme="minorHAnsi"/>
          <w:sz w:val="20"/>
          <w:szCs w:val="20"/>
        </w:rPr>
        <w:tab/>
        <w:t>Microsoft Office Excel Program.</w:t>
      </w:r>
    </w:p>
    <w:p w:rsidR="006A48C4" w:rsidRDefault="006A48C4" w:rsidP="006A48C4">
      <w:pPr>
        <w:pStyle w:val="ListParagraph"/>
        <w:numPr>
          <w:ilvl w:val="2"/>
          <w:numId w:val="8"/>
        </w:numPr>
        <w:spacing w:after="0" w:line="240" w:lineRule="auto"/>
        <w:jc w:val="both"/>
        <w:outlineLvl w:val="1"/>
        <w:rPr>
          <w:rFonts w:asciiTheme="minorHAnsi" w:hAnsiTheme="minorHAnsi" w:cstheme="minorHAnsi"/>
          <w:sz w:val="20"/>
          <w:szCs w:val="20"/>
        </w:rPr>
      </w:pPr>
      <w:r w:rsidRPr="00F016A2">
        <w:rPr>
          <w:rFonts w:asciiTheme="minorHAnsi" w:hAnsiTheme="minorHAnsi" w:cstheme="minorHAnsi"/>
          <w:sz w:val="20"/>
          <w:szCs w:val="20"/>
        </w:rPr>
        <w:t>GUI</w:t>
      </w:r>
      <w:r w:rsidRPr="00F016A2">
        <w:rPr>
          <w:rFonts w:asciiTheme="minorHAnsi" w:hAnsiTheme="minorHAnsi" w:cstheme="minorHAnsi"/>
          <w:sz w:val="20"/>
          <w:szCs w:val="20"/>
        </w:rPr>
        <w:tab/>
      </w:r>
      <w:r w:rsidRPr="00F016A2">
        <w:rPr>
          <w:rFonts w:asciiTheme="minorHAnsi" w:hAnsiTheme="minorHAnsi" w:cstheme="minorHAnsi"/>
          <w:bCs/>
          <w:sz w:val="20"/>
          <w:szCs w:val="20"/>
        </w:rPr>
        <w:t>Graphical User Interface</w:t>
      </w:r>
      <w:r w:rsidRPr="00F016A2">
        <w:rPr>
          <w:rFonts w:asciiTheme="minorHAnsi" w:hAnsiTheme="minorHAnsi" w:cstheme="minorHAnsi"/>
          <w:sz w:val="20"/>
          <w:szCs w:val="20"/>
        </w:rPr>
        <w:t>.</w:t>
      </w:r>
      <w:r>
        <w:rPr>
          <w:rFonts w:asciiTheme="minorHAnsi" w:hAnsiTheme="minorHAnsi" w:cstheme="minorHAnsi"/>
          <w:sz w:val="20"/>
          <w:szCs w:val="20"/>
        </w:rPr>
        <w:t xml:space="preserve"> </w:t>
      </w:r>
      <w:r w:rsidRPr="00C644B1">
        <w:rPr>
          <w:rFonts w:asciiTheme="minorHAnsi" w:hAnsiTheme="minorHAnsi" w:cstheme="minorHAnsi"/>
          <w:sz w:val="20"/>
          <w:szCs w:val="20"/>
        </w:rPr>
        <w:t>This is the interface between the user and the software that will allow the user to tell the program what to do and to see the results displayed to the monitor</w:t>
      </w:r>
      <w:r>
        <w:rPr>
          <w:rFonts w:asciiTheme="minorHAnsi" w:hAnsiTheme="minorHAnsi" w:cstheme="minorHAnsi"/>
          <w:sz w:val="20"/>
          <w:szCs w:val="20"/>
        </w:rPr>
        <w:t>.</w:t>
      </w:r>
    </w:p>
    <w:p w:rsidR="006A48C4" w:rsidRPr="00F016A2" w:rsidRDefault="006A48C4" w:rsidP="006A48C4">
      <w:pPr>
        <w:pStyle w:val="ListParagraph"/>
        <w:numPr>
          <w:ilvl w:val="2"/>
          <w:numId w:val="8"/>
        </w:numPr>
        <w:spacing w:after="0" w:line="240" w:lineRule="auto"/>
        <w:jc w:val="both"/>
        <w:outlineLvl w:val="1"/>
        <w:rPr>
          <w:rFonts w:asciiTheme="minorHAnsi" w:hAnsiTheme="minorHAnsi" w:cstheme="minorHAnsi"/>
          <w:sz w:val="20"/>
          <w:szCs w:val="20"/>
        </w:rPr>
      </w:pPr>
      <w:r w:rsidRPr="00F016A2">
        <w:rPr>
          <w:rFonts w:asciiTheme="minorHAnsi" w:hAnsiTheme="minorHAnsi" w:cstheme="minorHAnsi"/>
          <w:sz w:val="20"/>
          <w:szCs w:val="20"/>
        </w:rPr>
        <w:t>OS</w:t>
      </w:r>
      <w:r w:rsidRPr="00F016A2">
        <w:rPr>
          <w:rFonts w:asciiTheme="minorHAnsi" w:hAnsiTheme="minorHAnsi" w:cstheme="minorHAnsi"/>
          <w:sz w:val="20"/>
          <w:szCs w:val="20"/>
        </w:rPr>
        <w:tab/>
        <w:t>Operating System.</w:t>
      </w:r>
    </w:p>
    <w:p w:rsidR="006A48C4" w:rsidRDefault="006A48C4" w:rsidP="006A48C4">
      <w:pPr>
        <w:pStyle w:val="ListParagraph"/>
        <w:numPr>
          <w:ilvl w:val="2"/>
          <w:numId w:val="8"/>
        </w:numPr>
        <w:spacing w:after="0" w:line="240" w:lineRule="auto"/>
        <w:jc w:val="both"/>
        <w:outlineLvl w:val="1"/>
        <w:rPr>
          <w:rFonts w:asciiTheme="minorHAnsi" w:hAnsiTheme="minorHAnsi" w:cstheme="minorHAnsi"/>
          <w:sz w:val="20"/>
          <w:szCs w:val="20"/>
        </w:rPr>
      </w:pPr>
      <w:r w:rsidRPr="00F016A2">
        <w:rPr>
          <w:rFonts w:asciiTheme="minorHAnsi" w:hAnsiTheme="minorHAnsi" w:cstheme="minorHAnsi"/>
          <w:sz w:val="20"/>
          <w:szCs w:val="20"/>
        </w:rPr>
        <w:t>SRS</w:t>
      </w:r>
      <w:r w:rsidRPr="00F016A2">
        <w:rPr>
          <w:rFonts w:asciiTheme="minorHAnsi" w:hAnsiTheme="minorHAnsi" w:cstheme="minorHAnsi"/>
          <w:sz w:val="20"/>
          <w:szCs w:val="20"/>
        </w:rPr>
        <w:tab/>
      </w:r>
      <w:r w:rsidRPr="00F016A2">
        <w:rPr>
          <w:rFonts w:asciiTheme="minorHAnsi" w:hAnsiTheme="minorHAnsi" w:cstheme="minorHAnsi"/>
          <w:bCs/>
          <w:sz w:val="20"/>
          <w:szCs w:val="20"/>
        </w:rPr>
        <w:t>System Requirements Specification</w:t>
      </w:r>
      <w:r w:rsidRPr="00F016A2">
        <w:rPr>
          <w:rFonts w:asciiTheme="minorHAnsi" w:hAnsiTheme="minorHAnsi" w:cstheme="minorHAnsi"/>
          <w:sz w:val="20"/>
          <w:szCs w:val="20"/>
        </w:rPr>
        <w:t>.</w:t>
      </w:r>
      <w:r w:rsidRPr="00C644B1">
        <w:rPr>
          <w:rFonts w:asciiTheme="minorHAnsi" w:hAnsiTheme="minorHAnsi" w:cstheme="minorHAnsi"/>
          <w:sz w:val="20"/>
          <w:szCs w:val="20"/>
        </w:rPr>
        <w:t xml:space="preserve"> </w:t>
      </w:r>
      <w:r>
        <w:rPr>
          <w:rFonts w:asciiTheme="minorHAnsi" w:hAnsiTheme="minorHAnsi" w:cstheme="minorHAnsi"/>
          <w:sz w:val="20"/>
          <w:szCs w:val="20"/>
        </w:rPr>
        <w:t>This is u</w:t>
      </w:r>
      <w:r w:rsidRPr="00C644B1">
        <w:rPr>
          <w:rFonts w:asciiTheme="minorHAnsi" w:hAnsiTheme="minorHAnsi" w:cstheme="minorHAnsi"/>
          <w:sz w:val="20"/>
          <w:szCs w:val="20"/>
        </w:rPr>
        <w:t xml:space="preserve">sed in reference to this </w:t>
      </w:r>
      <w:r>
        <w:rPr>
          <w:rFonts w:asciiTheme="minorHAnsi" w:hAnsiTheme="minorHAnsi" w:cstheme="minorHAnsi"/>
          <w:sz w:val="20"/>
          <w:szCs w:val="20"/>
        </w:rPr>
        <w:t xml:space="preserve">specific </w:t>
      </w:r>
      <w:r w:rsidRPr="00C644B1">
        <w:rPr>
          <w:rFonts w:asciiTheme="minorHAnsi" w:hAnsiTheme="minorHAnsi" w:cstheme="minorHAnsi"/>
          <w:sz w:val="20"/>
          <w:szCs w:val="20"/>
        </w:rPr>
        <w:t>document as a whole</w:t>
      </w:r>
      <w:r>
        <w:rPr>
          <w:rFonts w:asciiTheme="minorHAnsi" w:hAnsiTheme="minorHAnsi" w:cstheme="minorHAnsi"/>
          <w:sz w:val="20"/>
          <w:szCs w:val="20"/>
        </w:rPr>
        <w:t>.</w:t>
      </w:r>
    </w:p>
    <w:p w:rsidR="006A48C4" w:rsidRPr="00C644B1" w:rsidRDefault="006A48C4" w:rsidP="006A48C4">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0"/>
          <w:numId w:val="8"/>
        </w:numPr>
        <w:spacing w:after="0" w:line="240" w:lineRule="auto"/>
        <w:jc w:val="both"/>
        <w:outlineLvl w:val="0"/>
        <w:rPr>
          <w:rFonts w:asciiTheme="minorHAnsi" w:hAnsiTheme="minorHAnsi" w:cstheme="minorHAnsi"/>
          <w:b/>
          <w:sz w:val="20"/>
          <w:szCs w:val="20"/>
        </w:rPr>
      </w:pPr>
      <w:bookmarkStart w:id="6" w:name="_Toc319178979"/>
      <w:r w:rsidRPr="00923FA9">
        <w:rPr>
          <w:rFonts w:asciiTheme="minorHAnsi" w:hAnsiTheme="minorHAnsi" w:cstheme="minorHAnsi"/>
          <w:b/>
          <w:sz w:val="20"/>
          <w:szCs w:val="20"/>
        </w:rPr>
        <w:t>General Description</w:t>
      </w:r>
      <w:bookmarkEnd w:id="6"/>
    </w:p>
    <w:p w:rsidR="0070465F" w:rsidRDefault="0070465F" w:rsidP="0070465F">
      <w:pPr>
        <w:pStyle w:val="ListParagraph"/>
        <w:spacing w:after="0" w:line="240" w:lineRule="auto"/>
        <w:ind w:left="360"/>
        <w:jc w:val="both"/>
        <w:outlineLvl w:val="0"/>
        <w:rPr>
          <w:rFonts w:asciiTheme="minorHAnsi" w:hAnsiTheme="minorHAnsi" w:cstheme="minorHAnsi"/>
          <w:sz w:val="20"/>
          <w:szCs w:val="20"/>
        </w:rPr>
      </w:pPr>
    </w:p>
    <w:p w:rsidR="0070465F" w:rsidRPr="00923FA9" w:rsidRDefault="00C644B1" w:rsidP="0070465F">
      <w:pPr>
        <w:pStyle w:val="ListParagraph"/>
        <w:numPr>
          <w:ilvl w:val="1"/>
          <w:numId w:val="8"/>
        </w:numPr>
        <w:spacing w:after="0" w:line="240" w:lineRule="auto"/>
        <w:jc w:val="both"/>
        <w:outlineLvl w:val="1"/>
        <w:rPr>
          <w:rFonts w:asciiTheme="minorHAnsi" w:hAnsiTheme="minorHAnsi" w:cstheme="minorHAnsi"/>
          <w:b/>
          <w:sz w:val="20"/>
          <w:szCs w:val="20"/>
        </w:rPr>
      </w:pPr>
      <w:bookmarkStart w:id="7" w:name="_Toc319178980"/>
      <w:r w:rsidRPr="00923FA9">
        <w:rPr>
          <w:rFonts w:asciiTheme="minorHAnsi" w:hAnsiTheme="minorHAnsi" w:cstheme="minorHAnsi"/>
          <w:b/>
          <w:sz w:val="20"/>
          <w:szCs w:val="20"/>
        </w:rPr>
        <w:t>Product Perspective</w:t>
      </w:r>
      <w:bookmarkEnd w:id="7"/>
    </w:p>
    <w:p w:rsidR="0070465F" w:rsidRDefault="0070465F" w:rsidP="0070465F">
      <w:pPr>
        <w:pStyle w:val="ListParagraph"/>
        <w:spacing w:after="0" w:line="240" w:lineRule="auto"/>
        <w:ind w:left="1080"/>
        <w:jc w:val="both"/>
        <w:outlineLvl w:val="1"/>
        <w:rPr>
          <w:rFonts w:asciiTheme="minorHAnsi" w:hAnsiTheme="minorHAnsi" w:cstheme="minorHAnsi"/>
          <w:sz w:val="20"/>
          <w:szCs w:val="20"/>
        </w:rPr>
      </w:pPr>
    </w:p>
    <w:p w:rsidR="0070465F" w:rsidRDefault="0070465F" w:rsidP="0070465F">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Our product is independent and totally self-contained. It is not a component of a larger product, and no databases will be accessed or needed for our product to function. The program manag</w:t>
      </w:r>
      <w:r>
        <w:rPr>
          <w:rFonts w:asciiTheme="minorHAnsi" w:hAnsiTheme="minorHAnsi" w:cstheme="minorHAnsi"/>
          <w:sz w:val="20"/>
          <w:szCs w:val="20"/>
        </w:rPr>
        <w:t>es its own functions of reading</w:t>
      </w:r>
      <w:r w:rsidRPr="00C644B1">
        <w:rPr>
          <w:rFonts w:asciiTheme="minorHAnsi" w:hAnsiTheme="minorHAnsi" w:cstheme="minorHAnsi"/>
          <w:sz w:val="20"/>
          <w:szCs w:val="20"/>
        </w:rPr>
        <w:t xml:space="preserve"> and saving CSV files, allowing the user to enter data manually, and exporting the data via CSV files for use in Excel</w:t>
      </w:r>
      <w:r>
        <w:rPr>
          <w:rFonts w:asciiTheme="minorHAnsi" w:hAnsiTheme="minorHAnsi" w:cstheme="minorHAnsi"/>
          <w:sz w:val="20"/>
          <w:szCs w:val="20"/>
        </w:rPr>
        <w:t>.</w:t>
      </w:r>
    </w:p>
    <w:p w:rsidR="00CA3E30" w:rsidRDefault="00CA3E30" w:rsidP="0070465F">
      <w:pPr>
        <w:pStyle w:val="ListParagraph"/>
        <w:spacing w:after="0" w:line="240" w:lineRule="auto"/>
        <w:ind w:left="1080"/>
        <w:jc w:val="both"/>
        <w:outlineLvl w:val="1"/>
        <w:rPr>
          <w:rFonts w:asciiTheme="minorHAnsi" w:hAnsiTheme="minorHAnsi" w:cstheme="minorHAnsi"/>
          <w:sz w:val="20"/>
          <w:szCs w:val="20"/>
        </w:rPr>
      </w:pPr>
    </w:p>
    <w:p w:rsidR="0070465F" w:rsidRPr="0070465F" w:rsidRDefault="008B3314" w:rsidP="0070465F">
      <w:pPr>
        <w:pStyle w:val="ListParagraph"/>
        <w:spacing w:after="0" w:line="240" w:lineRule="auto"/>
        <w:ind w:left="1080"/>
        <w:jc w:val="both"/>
        <w:outlineLvl w:val="1"/>
        <w:rPr>
          <w:rFonts w:asciiTheme="minorHAnsi" w:hAnsiTheme="minorHAnsi" w:cstheme="minorHAnsi"/>
          <w:sz w:val="20"/>
          <w:szCs w:val="20"/>
        </w:rPr>
      </w:pPr>
      <w:r>
        <w:rPr>
          <w:rFonts w:asciiTheme="minorHAnsi" w:hAnsiTheme="minorHAnsi" w:cstheme="minorHAnsi"/>
          <w:noProof/>
          <w:sz w:val="20"/>
          <w:szCs w:val="20"/>
        </w:rPr>
        <mc:AlternateContent>
          <mc:Choice Requires="wpc">
            <w:drawing>
              <wp:inline distT="0" distB="0" distL="0" distR="0" wp14:anchorId="796E0C1A" wp14:editId="0DD33E47">
                <wp:extent cx="5210175" cy="97155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61925" y="333375"/>
                            <a:ext cx="800100" cy="247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3314" w:rsidRDefault="008B3314" w:rsidP="008B3314">
                              <w:pPr>
                                <w:jc w:val="center"/>
                              </w:pPr>
                              <w:r>
                                <w:t>CSV roster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285875" y="123825"/>
                            <a:ext cx="1714500" cy="695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3314" w:rsidRDefault="008B3314" w:rsidP="008B3314">
                              <w:pPr>
                                <w:jc w:val="center"/>
                              </w:pPr>
                              <w:r>
                                <w:t>Dream Crusher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381375" y="123825"/>
                            <a:ext cx="1685925" cy="695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3314" w:rsidRDefault="008B3314" w:rsidP="008B3314">
                              <w:pPr>
                                <w:jc w:val="center"/>
                              </w:pPr>
                              <w:r>
                                <w:t>CSV roster containing additional columns and formulas (for use in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2" idx="3"/>
                          <a:endCxn id="3" idx="1"/>
                        </wps:cNvCnPr>
                        <wps:spPr>
                          <a:xfrm>
                            <a:off x="962025" y="457200"/>
                            <a:ext cx="323850" cy="142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Straight Arrow Connector 6"/>
                        <wps:cNvCnPr>
                          <a:stCxn id="3" idx="3"/>
                          <a:endCxn id="4" idx="1"/>
                        </wps:cNvCnPr>
                        <wps:spPr>
                          <a:xfrm>
                            <a:off x="3000375" y="471488"/>
                            <a:ext cx="381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 o:spid="_x0000_s1026" editas="canvas" style="width:410.25pt;height:76.5pt;mso-position-horizontal-relative:char;mso-position-vertical-relative:line" coordsize="52101,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101;height:9715;visibility:visible;mso-wrap-style:square">
                  <v:fill o:detectmouseclick="t"/>
                  <v:path o:connecttype="none"/>
                </v:shape>
                <v:rect id="Rectangle 2" o:spid="_x0000_s1028" style="position:absolute;left:1619;top:3333;width:8001;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8B3314" w:rsidRDefault="008B3314" w:rsidP="008B3314">
                        <w:pPr>
                          <w:jc w:val="center"/>
                        </w:pPr>
                        <w:r>
                          <w:t>CSV roster</w:t>
                        </w:r>
                      </w:p>
                    </w:txbxContent>
                  </v:textbox>
                </v:rect>
                <v:rect id="Rectangle 3" o:spid="_x0000_s1029" style="position:absolute;left:12858;top:1238;width:1714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8B3314" w:rsidRDefault="008B3314" w:rsidP="008B3314">
                        <w:pPr>
                          <w:jc w:val="center"/>
                        </w:pPr>
                        <w:r>
                          <w:t>Dream Crusher</w:t>
                        </w:r>
                      </w:p>
                    </w:txbxContent>
                  </v:textbox>
                </v:rect>
                <v:rect id="Rectangle 4" o:spid="_x0000_s1030" style="position:absolute;left:33813;top:1238;width:16860;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8B3314" w:rsidRDefault="008B3314" w:rsidP="008B3314">
                        <w:pPr>
                          <w:jc w:val="center"/>
                        </w:pPr>
                        <w:r>
                          <w:t>CSV roster containing additional columns and formulas (for use in Excel)</w:t>
                        </w: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9620;top:4572;width:3238;height:1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V/cQAAADaAAAADwAAAGRycy9kb3ducmV2LnhtbESPwWrDMBBE74H8g9hAb4ncQEP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3BX9xAAAANoAAAAPAAAAAAAAAAAA&#10;AAAAAKECAABkcnMvZG93bnJldi54bWxQSwUGAAAAAAQABAD5AAAAkgMAAAAA&#10;" strokecolor="black [3040]">
                  <v:stroke endarrow="open"/>
                </v:shape>
                <v:shape id="Straight Arrow Connector 6" o:spid="_x0000_s1032" type="#_x0000_t32" style="position:absolute;left:30003;top:4714;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6LisMAAADaAAAADwAAAGRycy9kb3ducmV2LnhtbESPzWrDMBCE74W8g9hAb42cHEzqWA7B&#10;YPChPeSPXBdrY5tYK8dSHeftq0Kgx2FmvmHS7WQ6MdLgWssKlosIBHFldcu1gtOx+FiDcB5ZY2eZ&#10;FDzJwTabvaWYaPvgPY0HX4sAYZeggsb7PpHSVQ0ZdAvbEwfvageDPsihlnrAR4CbTq6iKJYGWw4L&#10;DfaUN1TdDj9GQeTi4p4fb9/jqfb7r4ssyufnWan3+bTbgPA0+f/wq11qBTH8XQk3QG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Oi4rDAAAA2gAAAA8AAAAAAAAAAAAA&#10;AAAAoQIAAGRycy9kb3ducmV2LnhtbFBLBQYAAAAABAAEAPkAAACRAwAAAAA=&#10;" strokecolor="black [3040]">
                  <v:stroke endarrow="open"/>
                </v:shape>
                <w10:anchorlock/>
              </v:group>
            </w:pict>
          </mc:Fallback>
        </mc:AlternateContent>
      </w:r>
    </w:p>
    <w:p w:rsidR="008B3314" w:rsidRDefault="008B3314" w:rsidP="008B3314">
      <w:pPr>
        <w:pStyle w:val="ListParagraph"/>
        <w:spacing w:after="0" w:line="240" w:lineRule="auto"/>
        <w:ind w:left="1080"/>
        <w:jc w:val="both"/>
        <w:outlineLvl w:val="1"/>
        <w:rPr>
          <w:rFonts w:asciiTheme="minorHAnsi" w:hAnsiTheme="minorHAnsi" w:cstheme="minorHAnsi"/>
          <w:b/>
          <w:sz w:val="20"/>
          <w:szCs w:val="20"/>
        </w:rPr>
      </w:pPr>
      <w:bookmarkStart w:id="8" w:name="_Toc319178981"/>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r w:rsidRPr="00923FA9">
        <w:rPr>
          <w:rFonts w:asciiTheme="minorHAnsi" w:hAnsiTheme="minorHAnsi" w:cstheme="minorHAnsi"/>
          <w:b/>
          <w:sz w:val="20"/>
          <w:szCs w:val="20"/>
        </w:rPr>
        <w:lastRenderedPageBreak/>
        <w:t>Product Function Summary</w:t>
      </w:r>
      <w:bookmarkEnd w:id="8"/>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p>
    <w:p w:rsidR="00814D5A" w:rsidRDefault="00127578" w:rsidP="00127578">
      <w:pPr>
        <w:spacing w:after="0" w:line="240" w:lineRule="auto"/>
        <w:ind w:left="1080"/>
        <w:jc w:val="both"/>
        <w:rPr>
          <w:rFonts w:asciiTheme="minorHAnsi" w:hAnsiTheme="minorHAnsi" w:cstheme="minorHAnsi"/>
          <w:sz w:val="20"/>
          <w:szCs w:val="20"/>
        </w:rPr>
      </w:pPr>
      <w:r w:rsidRPr="00C644B1">
        <w:rPr>
          <w:rFonts w:asciiTheme="minorHAnsi" w:hAnsiTheme="minorHAnsi" w:cstheme="minorHAnsi"/>
          <w:sz w:val="20"/>
          <w:szCs w:val="20"/>
        </w:rPr>
        <w:t xml:space="preserve">The purpose of our product is to prepare a simple grade book layout for use in Excel. </w:t>
      </w:r>
    </w:p>
    <w:p w:rsidR="00814D5A" w:rsidRDefault="00814D5A" w:rsidP="00127578">
      <w:pPr>
        <w:spacing w:after="0" w:line="240" w:lineRule="auto"/>
        <w:ind w:left="1080"/>
        <w:jc w:val="both"/>
        <w:rPr>
          <w:rFonts w:asciiTheme="minorHAnsi" w:hAnsiTheme="minorHAnsi" w:cstheme="minorHAnsi"/>
          <w:sz w:val="20"/>
          <w:szCs w:val="20"/>
        </w:rPr>
      </w:pPr>
    </w:p>
    <w:p w:rsidR="00814D5A" w:rsidRPr="00814D5A" w:rsidRDefault="00127578" w:rsidP="00814D5A">
      <w:pPr>
        <w:pStyle w:val="ListParagraph"/>
        <w:numPr>
          <w:ilvl w:val="2"/>
          <w:numId w:val="8"/>
        </w:numPr>
        <w:spacing w:after="0" w:line="240" w:lineRule="auto"/>
        <w:jc w:val="both"/>
        <w:rPr>
          <w:rFonts w:asciiTheme="minorHAnsi" w:hAnsiTheme="minorHAnsi" w:cstheme="minorHAnsi"/>
          <w:sz w:val="20"/>
          <w:szCs w:val="20"/>
        </w:rPr>
      </w:pPr>
      <w:r w:rsidRPr="00814D5A">
        <w:rPr>
          <w:rFonts w:asciiTheme="minorHAnsi" w:hAnsiTheme="minorHAnsi" w:cstheme="minorHAnsi"/>
          <w:sz w:val="20"/>
          <w:szCs w:val="20"/>
        </w:rPr>
        <w:t xml:space="preserve">Dream Crusher will allow the user to import a CSV file containing a list of student names. </w:t>
      </w:r>
    </w:p>
    <w:p w:rsidR="00814D5A" w:rsidRDefault="00814D5A" w:rsidP="00814D5A">
      <w:pPr>
        <w:pStyle w:val="ListParagraph"/>
        <w:numPr>
          <w:ilvl w:val="2"/>
          <w:numId w:val="8"/>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The user will be able to modify the grade book templates</w:t>
      </w:r>
      <w:r w:rsidR="00127578" w:rsidRPr="00814D5A">
        <w:rPr>
          <w:rFonts w:asciiTheme="minorHAnsi" w:hAnsiTheme="minorHAnsi" w:cstheme="minorHAnsi"/>
          <w:sz w:val="20"/>
          <w:szCs w:val="20"/>
        </w:rPr>
        <w:t xml:space="preserve"> </w:t>
      </w:r>
      <w:r>
        <w:rPr>
          <w:rFonts w:asciiTheme="minorHAnsi" w:hAnsiTheme="minorHAnsi" w:cstheme="minorHAnsi"/>
          <w:sz w:val="20"/>
          <w:szCs w:val="20"/>
        </w:rPr>
        <w:t>which will be merged with the existing data from the roster CSV file</w:t>
      </w:r>
      <w:r w:rsidR="00BC6D3D">
        <w:rPr>
          <w:rFonts w:asciiTheme="minorHAnsi" w:hAnsiTheme="minorHAnsi" w:cstheme="minorHAnsi"/>
          <w:sz w:val="20"/>
          <w:szCs w:val="20"/>
        </w:rPr>
        <w:t>.</w:t>
      </w:r>
    </w:p>
    <w:p w:rsidR="00127578" w:rsidRPr="00814D5A" w:rsidRDefault="00814D5A" w:rsidP="00814D5A">
      <w:pPr>
        <w:pStyle w:val="ListParagraph"/>
        <w:numPr>
          <w:ilvl w:val="2"/>
          <w:numId w:val="8"/>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The </w:t>
      </w:r>
      <w:r w:rsidR="00127578" w:rsidRPr="00814D5A">
        <w:rPr>
          <w:rFonts w:asciiTheme="minorHAnsi" w:hAnsiTheme="minorHAnsi" w:cstheme="minorHAnsi"/>
          <w:sz w:val="20"/>
          <w:szCs w:val="20"/>
        </w:rPr>
        <w:t xml:space="preserve">program will save </w:t>
      </w:r>
      <w:r>
        <w:rPr>
          <w:rFonts w:asciiTheme="minorHAnsi" w:hAnsiTheme="minorHAnsi" w:cstheme="minorHAnsi"/>
          <w:sz w:val="20"/>
          <w:szCs w:val="20"/>
        </w:rPr>
        <w:t>any</w:t>
      </w:r>
      <w:r w:rsidR="00127578" w:rsidRPr="00814D5A">
        <w:rPr>
          <w:rFonts w:asciiTheme="minorHAnsi" w:hAnsiTheme="minorHAnsi" w:cstheme="minorHAnsi"/>
          <w:sz w:val="20"/>
          <w:szCs w:val="20"/>
        </w:rPr>
        <w:t xml:space="preserve"> </w:t>
      </w:r>
      <w:r>
        <w:rPr>
          <w:rFonts w:asciiTheme="minorHAnsi" w:hAnsiTheme="minorHAnsi" w:cstheme="minorHAnsi"/>
          <w:sz w:val="20"/>
          <w:szCs w:val="20"/>
        </w:rPr>
        <w:t xml:space="preserve">merged </w:t>
      </w:r>
      <w:r w:rsidR="00127578" w:rsidRPr="00814D5A">
        <w:rPr>
          <w:rFonts w:asciiTheme="minorHAnsi" w:hAnsiTheme="minorHAnsi" w:cstheme="minorHAnsi"/>
          <w:sz w:val="20"/>
          <w:szCs w:val="20"/>
        </w:rPr>
        <w:t>data as a</w:t>
      </w:r>
      <w:r>
        <w:rPr>
          <w:rFonts w:asciiTheme="minorHAnsi" w:hAnsiTheme="minorHAnsi" w:cstheme="minorHAnsi"/>
          <w:sz w:val="20"/>
          <w:szCs w:val="20"/>
        </w:rPr>
        <w:t>n additional</w:t>
      </w:r>
      <w:r w:rsidR="00127578" w:rsidRPr="00814D5A">
        <w:rPr>
          <w:rFonts w:asciiTheme="minorHAnsi" w:hAnsiTheme="minorHAnsi" w:cstheme="minorHAnsi"/>
          <w:sz w:val="20"/>
          <w:szCs w:val="20"/>
        </w:rPr>
        <w:t xml:space="preserve"> CSV file. The user can then open this CSV file in Excel, and the data will be spread into the appropriate columns. </w:t>
      </w:r>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9" w:name="_Toc319178982"/>
      <w:r w:rsidRPr="00923FA9">
        <w:rPr>
          <w:rFonts w:asciiTheme="minorHAnsi" w:hAnsiTheme="minorHAnsi" w:cstheme="minorHAnsi"/>
          <w:b/>
          <w:sz w:val="20"/>
          <w:szCs w:val="20"/>
        </w:rPr>
        <w:t>User Characteristics</w:t>
      </w:r>
      <w:bookmarkEnd w:id="9"/>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 xml:space="preserve">The grade book user will require only minimal computer literacy skills with the Microsoft Windows line of operating systems. This includes mouse and keyboard usage, starting and exiting a program, and selecting files from a directory. </w:t>
      </w:r>
      <w:r w:rsidR="00814D5A">
        <w:rPr>
          <w:rFonts w:asciiTheme="minorHAnsi" w:hAnsiTheme="minorHAnsi" w:cstheme="minorHAnsi"/>
          <w:sz w:val="20"/>
          <w:szCs w:val="20"/>
        </w:rPr>
        <w:t xml:space="preserve">Knowledge of how to use Microsoft Excel spreadsheets is also expected. </w:t>
      </w:r>
      <w:r w:rsidRPr="00C644B1">
        <w:rPr>
          <w:rFonts w:asciiTheme="minorHAnsi" w:hAnsiTheme="minorHAnsi" w:cstheme="minorHAnsi"/>
          <w:sz w:val="20"/>
          <w:szCs w:val="20"/>
        </w:rPr>
        <w:t>The program will also provide specific details on how to use the grade book application via the help menu</w:t>
      </w:r>
      <w:r>
        <w:rPr>
          <w:rFonts w:asciiTheme="minorHAnsi" w:hAnsiTheme="minorHAnsi" w:cstheme="minorHAnsi"/>
          <w:sz w:val="20"/>
          <w:szCs w:val="20"/>
        </w:rPr>
        <w:t>.</w:t>
      </w:r>
      <w:r w:rsidR="008B3314">
        <w:rPr>
          <w:rFonts w:asciiTheme="minorHAnsi" w:hAnsiTheme="minorHAnsi" w:cstheme="minorHAnsi"/>
          <w:sz w:val="20"/>
          <w:szCs w:val="20"/>
        </w:rPr>
        <w:t xml:space="preserve">  The typical user will be an instructor, grader, or other pers</w:t>
      </w:r>
      <w:r w:rsidR="00321543">
        <w:rPr>
          <w:rFonts w:asciiTheme="minorHAnsi" w:hAnsiTheme="minorHAnsi" w:cstheme="minorHAnsi"/>
          <w:sz w:val="20"/>
          <w:szCs w:val="20"/>
        </w:rPr>
        <w:t>on who uses Microsoft Excel to maintain their gradebook.</w:t>
      </w:r>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p>
    <w:p w:rsidR="00127578" w:rsidRPr="00923FA9" w:rsidRDefault="00C644B1" w:rsidP="00127578">
      <w:pPr>
        <w:pStyle w:val="ListParagraph"/>
        <w:numPr>
          <w:ilvl w:val="1"/>
          <w:numId w:val="8"/>
        </w:numPr>
        <w:spacing w:after="0" w:line="240" w:lineRule="auto"/>
        <w:jc w:val="both"/>
        <w:outlineLvl w:val="1"/>
        <w:rPr>
          <w:rFonts w:asciiTheme="minorHAnsi" w:hAnsiTheme="minorHAnsi" w:cstheme="minorHAnsi"/>
          <w:b/>
          <w:sz w:val="20"/>
          <w:szCs w:val="20"/>
        </w:rPr>
      </w:pPr>
      <w:bookmarkStart w:id="10" w:name="_Toc319178983"/>
      <w:r w:rsidRPr="00923FA9">
        <w:rPr>
          <w:rFonts w:asciiTheme="minorHAnsi" w:hAnsiTheme="minorHAnsi" w:cstheme="minorHAnsi"/>
          <w:b/>
          <w:sz w:val="20"/>
          <w:szCs w:val="20"/>
        </w:rPr>
        <w:t>General Constraints</w:t>
      </w:r>
      <w:bookmarkEnd w:id="10"/>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p>
    <w:p w:rsidR="00127578" w:rsidRDefault="00127578" w:rsidP="0012757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grade book application shall execute on all standard PC platforms running Microsoft Windows versions XP through Windows 7</w:t>
      </w:r>
      <w:r>
        <w:rPr>
          <w:rFonts w:asciiTheme="minorHAnsi" w:hAnsiTheme="minorHAnsi" w:cstheme="minorHAnsi"/>
          <w:sz w:val="20"/>
          <w:szCs w:val="20"/>
        </w:rPr>
        <w:t>.</w:t>
      </w:r>
    </w:p>
    <w:p w:rsidR="00127578" w:rsidRDefault="00127578" w:rsidP="0012757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shall not allow multiple instances of itself to run. This is done</w:t>
      </w:r>
      <w:r>
        <w:rPr>
          <w:rFonts w:asciiTheme="minorHAnsi" w:hAnsiTheme="minorHAnsi" w:cstheme="minorHAnsi"/>
          <w:sz w:val="20"/>
          <w:szCs w:val="20"/>
        </w:rPr>
        <w:t xml:space="preserve"> in order</w:t>
      </w:r>
      <w:r w:rsidRPr="00C644B1">
        <w:rPr>
          <w:rFonts w:asciiTheme="minorHAnsi" w:hAnsiTheme="minorHAnsi" w:cstheme="minorHAnsi"/>
          <w:sz w:val="20"/>
          <w:szCs w:val="20"/>
        </w:rPr>
        <w:t xml:space="preserve"> to ensure that no conflicts exist when exporting and saving data from the application</w:t>
      </w:r>
      <w:r>
        <w:rPr>
          <w:rFonts w:asciiTheme="minorHAnsi" w:hAnsiTheme="minorHAnsi" w:cstheme="minorHAnsi"/>
          <w:sz w:val="20"/>
          <w:szCs w:val="20"/>
        </w:rPr>
        <w:t>.</w:t>
      </w:r>
    </w:p>
    <w:p w:rsidR="00127578" w:rsidRDefault="00127578" w:rsidP="0012757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shall be written in the C# 4.0 NET framework, produced by Microsoft</w:t>
      </w:r>
      <w:r>
        <w:rPr>
          <w:rFonts w:asciiTheme="minorHAnsi" w:hAnsiTheme="minorHAnsi" w:cstheme="minorHAnsi"/>
          <w:sz w:val="20"/>
          <w:szCs w:val="20"/>
        </w:rPr>
        <w:t>.</w:t>
      </w:r>
    </w:p>
    <w:p w:rsidR="00127578" w:rsidRDefault="00127578" w:rsidP="0012757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shall be distributed as an install file, which can easily be run by double-clicking the file</w:t>
      </w:r>
      <w:r>
        <w:rPr>
          <w:rFonts w:asciiTheme="minorHAnsi" w:hAnsiTheme="minorHAnsi" w:cstheme="minorHAnsi"/>
          <w:sz w:val="20"/>
          <w:szCs w:val="20"/>
        </w:rPr>
        <w:t>.</w:t>
      </w:r>
    </w:p>
    <w:p w:rsidR="00127578" w:rsidRPr="00127578" w:rsidRDefault="00127578" w:rsidP="00127578">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1" w:name="_Toc319178984"/>
      <w:r w:rsidRPr="00923FA9">
        <w:rPr>
          <w:rFonts w:asciiTheme="minorHAnsi" w:hAnsiTheme="minorHAnsi" w:cstheme="minorHAnsi"/>
          <w:b/>
          <w:sz w:val="20"/>
          <w:szCs w:val="20"/>
        </w:rPr>
        <w:t>Assumptions and Dependencies</w:t>
      </w:r>
      <w:bookmarkEnd w:id="11"/>
    </w:p>
    <w:p w:rsidR="00FF5ADC" w:rsidRDefault="00FF5ADC" w:rsidP="00FF5ADC">
      <w:pPr>
        <w:pStyle w:val="ListParagraph"/>
        <w:spacing w:after="0" w:line="240" w:lineRule="auto"/>
        <w:ind w:left="1080"/>
        <w:jc w:val="both"/>
        <w:outlineLvl w:val="1"/>
        <w:rPr>
          <w:rFonts w:asciiTheme="minorHAnsi" w:hAnsiTheme="minorHAnsi" w:cstheme="minorHAnsi"/>
          <w:sz w:val="20"/>
          <w:szCs w:val="20"/>
        </w:rPr>
      </w:pPr>
    </w:p>
    <w:p w:rsidR="00FF5ADC" w:rsidRDefault="00FF5ADC" w:rsidP="00FF5ADC">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professor is the only person who administers the grade book application; there is no student involvement</w:t>
      </w:r>
      <w:r>
        <w:rPr>
          <w:rFonts w:asciiTheme="minorHAnsi" w:hAnsiTheme="minorHAnsi" w:cstheme="minorHAnsi"/>
          <w:sz w:val="20"/>
          <w:szCs w:val="20"/>
        </w:rPr>
        <w:t>.</w:t>
      </w:r>
    </w:p>
    <w:p w:rsidR="00FF5ADC" w:rsidRDefault="00FF5ADC" w:rsidP="00FF5ADC">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Data encryption and decryption techniques are not required since a password protected grade book system is not needed</w:t>
      </w:r>
      <w:r>
        <w:rPr>
          <w:rFonts w:asciiTheme="minorHAnsi" w:hAnsiTheme="minorHAnsi" w:cstheme="minorHAnsi"/>
          <w:sz w:val="20"/>
          <w:szCs w:val="20"/>
        </w:rPr>
        <w:t>.</w:t>
      </w:r>
    </w:p>
    <w:p w:rsidR="00FF5ADC" w:rsidRPr="00C644B1" w:rsidRDefault="00FF5ADC" w:rsidP="00FF5ADC">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0"/>
          <w:numId w:val="8"/>
        </w:numPr>
        <w:spacing w:after="0" w:line="240" w:lineRule="auto"/>
        <w:jc w:val="both"/>
        <w:outlineLvl w:val="0"/>
        <w:rPr>
          <w:rFonts w:asciiTheme="minorHAnsi" w:hAnsiTheme="minorHAnsi" w:cstheme="minorHAnsi"/>
          <w:b/>
          <w:sz w:val="20"/>
          <w:szCs w:val="20"/>
        </w:rPr>
      </w:pPr>
      <w:bookmarkStart w:id="12" w:name="_Toc319178985"/>
      <w:r w:rsidRPr="00923FA9">
        <w:rPr>
          <w:rFonts w:asciiTheme="minorHAnsi" w:hAnsiTheme="minorHAnsi" w:cstheme="minorHAnsi"/>
          <w:b/>
          <w:sz w:val="20"/>
          <w:szCs w:val="20"/>
        </w:rPr>
        <w:t>Specific Requirements</w:t>
      </w:r>
      <w:bookmarkEnd w:id="12"/>
    </w:p>
    <w:p w:rsidR="00C76179" w:rsidRDefault="00C76179" w:rsidP="00C76179">
      <w:pPr>
        <w:pStyle w:val="ListParagraph"/>
        <w:spacing w:after="0" w:line="240" w:lineRule="auto"/>
        <w:ind w:left="360"/>
        <w:jc w:val="both"/>
        <w:outlineLvl w:val="0"/>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3" w:name="_Toc319178986"/>
      <w:r w:rsidRPr="00923FA9">
        <w:rPr>
          <w:rFonts w:asciiTheme="minorHAnsi" w:hAnsiTheme="minorHAnsi" w:cstheme="minorHAnsi"/>
          <w:b/>
          <w:sz w:val="20"/>
          <w:szCs w:val="20"/>
        </w:rPr>
        <w:t>Functional Requirements</w:t>
      </w:r>
      <w:bookmarkEnd w:id="13"/>
    </w:p>
    <w:p w:rsidR="00C76179" w:rsidRDefault="00C76179" w:rsidP="00C76179">
      <w:pPr>
        <w:pStyle w:val="ListParagraph"/>
        <w:spacing w:after="0" w:line="240" w:lineRule="auto"/>
        <w:ind w:left="1080"/>
        <w:jc w:val="both"/>
        <w:outlineLvl w:val="1"/>
        <w:rPr>
          <w:rFonts w:asciiTheme="minorHAnsi" w:hAnsiTheme="minorHAnsi" w:cstheme="minorHAnsi"/>
          <w:sz w:val="20"/>
          <w:szCs w:val="20"/>
        </w:rPr>
      </w:pP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take a CSV file as input, wh</w:t>
      </w:r>
      <w:r w:rsidR="000F6880">
        <w:rPr>
          <w:rFonts w:asciiTheme="minorHAnsi" w:hAnsiTheme="minorHAnsi" w:cstheme="minorHAnsi"/>
          <w:sz w:val="20"/>
          <w:szCs w:val="20"/>
        </w:rPr>
        <w:t>ich contains the student roster.</w:t>
      </w:r>
      <w:r w:rsidRPr="00C644B1">
        <w:rPr>
          <w:rFonts w:asciiTheme="minorHAnsi" w:hAnsiTheme="minorHAnsi" w:cstheme="minorHAnsi"/>
          <w:sz w:val="20"/>
          <w:szCs w:val="20"/>
        </w:rPr>
        <w:t xml:space="preserve"> </w:t>
      </w:r>
      <w:r w:rsidR="000F6880">
        <w:rPr>
          <w:rFonts w:asciiTheme="minorHAnsi" w:hAnsiTheme="minorHAnsi" w:cstheme="minorHAnsi"/>
          <w:sz w:val="20"/>
          <w:szCs w:val="20"/>
        </w:rPr>
        <w:t>The student names will then be displayed within the application in</w:t>
      </w:r>
      <w:r w:rsidRPr="00C644B1">
        <w:rPr>
          <w:rFonts w:asciiTheme="minorHAnsi" w:hAnsiTheme="minorHAnsi" w:cstheme="minorHAnsi"/>
          <w:sz w:val="20"/>
          <w:szCs w:val="20"/>
        </w:rPr>
        <w:t xml:space="preserve"> a single column</w:t>
      </w:r>
      <w:r>
        <w:rPr>
          <w:rFonts w:asciiTheme="minorHAnsi" w:hAnsiTheme="minorHAnsi" w:cstheme="minorHAnsi"/>
          <w:sz w:val="20"/>
          <w:szCs w:val="20"/>
        </w:rPr>
        <w:t>.</w:t>
      </w:r>
      <w:r w:rsidR="000F6880">
        <w:rPr>
          <w:rFonts w:asciiTheme="minorHAnsi" w:hAnsiTheme="minorHAnsi" w:cstheme="minorHAnsi"/>
          <w:sz w:val="20"/>
          <w:szCs w:val="20"/>
        </w:rPr>
        <w:t xml:space="preserve"> These student names will be combined with the grade book template.</w:t>
      </w:r>
      <w:r w:rsidR="009766DE">
        <w:rPr>
          <w:rFonts w:asciiTheme="minorHAnsi" w:hAnsiTheme="minorHAnsi" w:cstheme="minorHAnsi"/>
          <w:sz w:val="20"/>
          <w:szCs w:val="20"/>
        </w:rPr>
        <w:t xml:space="preserve"> If no template is selected, a default grade book template will be available for use.</w:t>
      </w:r>
    </w:p>
    <w:p w:rsidR="000F6880" w:rsidRPr="000F6880" w:rsidRDefault="000F6880" w:rsidP="000F6880">
      <w:pPr>
        <w:pStyle w:val="ListParagraph"/>
        <w:numPr>
          <w:ilvl w:val="2"/>
          <w:numId w:val="8"/>
        </w:numPr>
        <w:spacing w:after="0" w:line="240" w:lineRule="auto"/>
        <w:jc w:val="both"/>
        <w:outlineLvl w:val="1"/>
        <w:rPr>
          <w:rFonts w:asciiTheme="minorHAnsi" w:hAnsiTheme="minorHAnsi" w:cstheme="minorHAnsi"/>
          <w:sz w:val="20"/>
          <w:szCs w:val="20"/>
        </w:rPr>
      </w:pPr>
      <w:r w:rsidRPr="000F6880">
        <w:rPr>
          <w:rFonts w:asciiTheme="minorHAnsi" w:hAnsiTheme="minorHAnsi" w:cstheme="minorHAnsi"/>
          <w:sz w:val="20"/>
          <w:szCs w:val="20"/>
        </w:rPr>
        <w:t xml:space="preserve">The program will allow the user the ability to merge one grade book template with one student roster file. </w:t>
      </w:r>
      <w:r w:rsidR="0086304F">
        <w:rPr>
          <w:rFonts w:asciiTheme="minorHAnsi" w:hAnsiTheme="minorHAnsi" w:cstheme="minorHAnsi"/>
          <w:sz w:val="20"/>
          <w:szCs w:val="20"/>
        </w:rPr>
        <w:t>The user can</w:t>
      </w:r>
      <w:r w:rsidRPr="000F6880">
        <w:rPr>
          <w:rFonts w:asciiTheme="minorHAnsi" w:hAnsiTheme="minorHAnsi" w:cstheme="minorHAnsi"/>
          <w:sz w:val="20"/>
          <w:szCs w:val="20"/>
        </w:rPr>
        <w:t xml:space="preserve"> save the merged data</w:t>
      </w:r>
      <w:r>
        <w:rPr>
          <w:rFonts w:asciiTheme="minorHAnsi" w:hAnsiTheme="minorHAnsi" w:cstheme="minorHAnsi"/>
          <w:sz w:val="20"/>
          <w:szCs w:val="20"/>
        </w:rPr>
        <w:t xml:space="preserve"> at any time</w:t>
      </w:r>
      <w:r w:rsidRPr="000F6880">
        <w:rPr>
          <w:rFonts w:asciiTheme="minorHAnsi" w:hAnsiTheme="minorHAnsi" w:cstheme="minorHAnsi"/>
          <w:sz w:val="20"/>
          <w:szCs w:val="20"/>
        </w:rPr>
        <w:t xml:space="preserve"> into a CSV file and store</w:t>
      </w:r>
      <w:r>
        <w:rPr>
          <w:rFonts w:asciiTheme="minorHAnsi" w:hAnsiTheme="minorHAnsi" w:cstheme="minorHAnsi"/>
          <w:sz w:val="20"/>
          <w:szCs w:val="20"/>
        </w:rPr>
        <w:t xml:space="preserve"> it in</w:t>
      </w:r>
      <w:r w:rsidRPr="000F6880">
        <w:rPr>
          <w:rFonts w:asciiTheme="minorHAnsi" w:hAnsiTheme="minorHAnsi" w:cstheme="minorHAnsi"/>
          <w:sz w:val="20"/>
          <w:szCs w:val="20"/>
        </w:rPr>
        <w:t xml:space="preserve"> a specified directory. When the user saves the data to a CSV file, the program will promp</w:t>
      </w:r>
      <w:r w:rsidR="009766DE">
        <w:rPr>
          <w:rFonts w:asciiTheme="minorHAnsi" w:hAnsiTheme="minorHAnsi" w:cstheme="minorHAnsi"/>
          <w:sz w:val="20"/>
          <w:szCs w:val="20"/>
        </w:rPr>
        <w:t>t the user to name the CSV file.</w:t>
      </w:r>
    </w:p>
    <w:p w:rsidR="000F6880"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allow the user to create</w:t>
      </w:r>
      <w:r w:rsidR="000F6880">
        <w:rPr>
          <w:rFonts w:asciiTheme="minorHAnsi" w:hAnsiTheme="minorHAnsi" w:cstheme="minorHAnsi"/>
          <w:sz w:val="20"/>
          <w:szCs w:val="20"/>
        </w:rPr>
        <w:t>, edit,</w:t>
      </w:r>
      <w:r w:rsidRPr="00C644B1">
        <w:rPr>
          <w:rFonts w:asciiTheme="minorHAnsi" w:hAnsiTheme="minorHAnsi" w:cstheme="minorHAnsi"/>
          <w:sz w:val="20"/>
          <w:szCs w:val="20"/>
        </w:rPr>
        <w:t xml:space="preserve"> </w:t>
      </w:r>
      <w:r w:rsidR="000F6880">
        <w:rPr>
          <w:rFonts w:asciiTheme="minorHAnsi" w:hAnsiTheme="minorHAnsi" w:cstheme="minorHAnsi"/>
          <w:sz w:val="20"/>
          <w:szCs w:val="20"/>
        </w:rPr>
        <w:t xml:space="preserve">and remove </w:t>
      </w:r>
      <w:r w:rsidRPr="00C644B1">
        <w:rPr>
          <w:rFonts w:asciiTheme="minorHAnsi" w:hAnsiTheme="minorHAnsi" w:cstheme="minorHAnsi"/>
          <w:sz w:val="20"/>
          <w:szCs w:val="20"/>
        </w:rPr>
        <w:t>co</w:t>
      </w:r>
      <w:r w:rsidR="000F6880">
        <w:rPr>
          <w:rFonts w:asciiTheme="minorHAnsi" w:hAnsiTheme="minorHAnsi" w:cstheme="minorHAnsi"/>
          <w:sz w:val="20"/>
          <w:szCs w:val="20"/>
        </w:rPr>
        <w:t>lumns for assignments and exams within the grade book template. This layout will only contain columns for assignments and formulas.</w:t>
      </w:r>
      <w:r w:rsidRPr="00C644B1">
        <w:rPr>
          <w:rFonts w:asciiTheme="minorHAnsi" w:hAnsiTheme="minorHAnsi" w:cstheme="minorHAnsi"/>
          <w:sz w:val="20"/>
          <w:szCs w:val="20"/>
        </w:rPr>
        <w:t xml:space="preserve"> </w:t>
      </w:r>
    </w:p>
    <w:p w:rsidR="000F6880" w:rsidRDefault="000F6880" w:rsidP="000F6880">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lastRenderedPageBreak/>
        <w:t>The program will allow the user to create</w:t>
      </w:r>
      <w:r>
        <w:rPr>
          <w:rFonts w:asciiTheme="minorHAnsi" w:hAnsiTheme="minorHAnsi" w:cstheme="minorHAnsi"/>
          <w:sz w:val="20"/>
          <w:szCs w:val="20"/>
        </w:rPr>
        <w:t xml:space="preserve"> and modify formula columns, each containing an arithmetic formula used to </w:t>
      </w:r>
      <w:r w:rsidRPr="00C644B1">
        <w:rPr>
          <w:rFonts w:asciiTheme="minorHAnsi" w:hAnsiTheme="minorHAnsi" w:cstheme="minorHAnsi"/>
          <w:sz w:val="20"/>
          <w:szCs w:val="20"/>
        </w:rPr>
        <w:t>calculate the student overall scores and/or calculate weighted assignments</w:t>
      </w:r>
      <w:r>
        <w:rPr>
          <w:rFonts w:asciiTheme="minorHAnsi" w:hAnsiTheme="minorHAnsi" w:cstheme="minorHAnsi"/>
          <w:sz w:val="20"/>
          <w:szCs w:val="20"/>
        </w:rPr>
        <w:t xml:space="preserve"> in Excel.</w:t>
      </w:r>
    </w:p>
    <w:p w:rsidR="000F6880" w:rsidRDefault="000F6880" w:rsidP="00C76179">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The program will take the specified formula and copy it into each cell of the formula column. The precondition is that one grade book template has already been merged with a student roster file.</w:t>
      </w:r>
    </w:p>
    <w:p w:rsidR="00C76179" w:rsidRPr="000F6880" w:rsidRDefault="000F6880"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0F6880">
        <w:rPr>
          <w:rFonts w:asciiTheme="minorHAnsi" w:hAnsiTheme="minorHAnsi" w:cstheme="minorHAnsi"/>
          <w:sz w:val="20"/>
          <w:szCs w:val="20"/>
        </w:rPr>
        <w:t xml:space="preserve">The formulas will not be imported as a list into the application (i.e. via a CSV file). They must be entered manually in the program when creating a new formula column. </w:t>
      </w:r>
    </w:p>
    <w:p w:rsidR="000F6880" w:rsidRPr="000F6880" w:rsidRDefault="000F6880" w:rsidP="000F6880">
      <w:pPr>
        <w:pStyle w:val="ListParagraph"/>
        <w:numPr>
          <w:ilvl w:val="2"/>
          <w:numId w:val="8"/>
        </w:numPr>
        <w:spacing w:after="0" w:line="240" w:lineRule="auto"/>
        <w:jc w:val="both"/>
        <w:outlineLvl w:val="1"/>
        <w:rPr>
          <w:rFonts w:asciiTheme="minorHAnsi" w:hAnsiTheme="minorHAnsi" w:cstheme="minorHAnsi"/>
          <w:sz w:val="20"/>
          <w:szCs w:val="20"/>
        </w:rPr>
      </w:pPr>
      <w:r w:rsidRPr="000F6880">
        <w:rPr>
          <w:rFonts w:asciiTheme="minorHAnsi" w:hAnsiTheme="minorHAnsi" w:cstheme="minorHAnsi"/>
          <w:sz w:val="20"/>
          <w:szCs w:val="20"/>
        </w:rPr>
        <w:t xml:space="preserve">The program will not allow the user to enter the student grades for each assignment or exam. The scores will be entered through Excel, not the program (i.e. Dream Crusher). </w:t>
      </w:r>
    </w:p>
    <w:p w:rsidR="00C76179" w:rsidRDefault="00C76179" w:rsidP="00DE2F8C">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application must d</w:t>
      </w:r>
      <w:r w:rsidR="00321543">
        <w:rPr>
          <w:rFonts w:asciiTheme="minorHAnsi" w:hAnsiTheme="minorHAnsi" w:cstheme="minorHAnsi"/>
          <w:sz w:val="20"/>
          <w:szCs w:val="20"/>
        </w:rPr>
        <w:t>isplay the name of the CSV file</w:t>
      </w:r>
      <w:r w:rsidRPr="00C644B1">
        <w:rPr>
          <w:rFonts w:asciiTheme="minorHAnsi" w:hAnsiTheme="minorHAnsi" w:cstheme="minorHAnsi"/>
          <w:sz w:val="20"/>
          <w:szCs w:val="20"/>
        </w:rPr>
        <w:t xml:space="preserve"> currently in use</w:t>
      </w:r>
      <w:r>
        <w:rPr>
          <w:rFonts w:asciiTheme="minorHAnsi" w:hAnsiTheme="minorHAnsi" w:cstheme="minorHAnsi"/>
          <w:sz w:val="20"/>
          <w:szCs w:val="20"/>
        </w:rPr>
        <w:t>.</w:t>
      </w:r>
    </w:p>
    <w:p w:rsidR="00705937" w:rsidRPr="00DE2F8C" w:rsidRDefault="00705937" w:rsidP="00705937">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4" w:name="_Toc319178987"/>
      <w:r w:rsidRPr="00923FA9">
        <w:rPr>
          <w:rFonts w:asciiTheme="minorHAnsi" w:hAnsiTheme="minorHAnsi" w:cstheme="minorHAnsi"/>
          <w:b/>
          <w:sz w:val="20"/>
          <w:szCs w:val="20"/>
        </w:rPr>
        <w:t>External Interface Requirements</w:t>
      </w:r>
      <w:bookmarkEnd w:id="14"/>
    </w:p>
    <w:p w:rsidR="003E5B6B" w:rsidRDefault="003E5B6B" w:rsidP="003E5B6B">
      <w:pPr>
        <w:pStyle w:val="ListParagraph"/>
        <w:spacing w:after="0" w:line="240" w:lineRule="auto"/>
        <w:ind w:left="1080"/>
        <w:jc w:val="both"/>
        <w:outlineLvl w:val="1"/>
        <w:rPr>
          <w:rFonts w:asciiTheme="minorHAnsi" w:hAnsiTheme="minorHAnsi" w:cstheme="minorHAnsi"/>
          <w:sz w:val="20"/>
          <w:szCs w:val="20"/>
        </w:rPr>
      </w:pPr>
    </w:p>
    <w:p w:rsidR="003E5B6B" w:rsidRDefault="003E5B6B"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contain a GUI that will be the mediator between the user and the program. It will allow the user to give commands to the program and will display the contents of the grade book to the monitor</w:t>
      </w:r>
      <w:r>
        <w:rPr>
          <w:rFonts w:asciiTheme="minorHAnsi" w:hAnsiTheme="minorHAnsi" w:cstheme="minorHAnsi"/>
          <w:sz w:val="20"/>
          <w:szCs w:val="20"/>
        </w:rPr>
        <w:t>.</w:t>
      </w:r>
    </w:p>
    <w:p w:rsidR="003E5B6B" w:rsidRDefault="003E5B6B"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GUI will contain all of the options which allow the user to manipulate or interact with the grade book application. These options will be accessible via a menu strip</w:t>
      </w:r>
      <w:r>
        <w:rPr>
          <w:rFonts w:asciiTheme="minorHAnsi" w:hAnsiTheme="minorHAnsi" w:cstheme="minorHAnsi"/>
          <w:sz w:val="20"/>
          <w:szCs w:val="20"/>
        </w:rPr>
        <w:t>.</w:t>
      </w:r>
    </w:p>
    <w:p w:rsidR="003E5B6B" w:rsidRDefault="003E5B6B"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GUI will contain an option to exit the application</w:t>
      </w:r>
      <w:r>
        <w:rPr>
          <w:rFonts w:asciiTheme="minorHAnsi" w:hAnsiTheme="minorHAnsi" w:cstheme="minorHAnsi"/>
          <w:sz w:val="20"/>
          <w:szCs w:val="20"/>
        </w:rPr>
        <w:t>.</w:t>
      </w:r>
    </w:p>
    <w:p w:rsidR="003E5B6B" w:rsidRDefault="003E5B6B" w:rsidP="003E5B6B">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5" w:name="_Toc319178988"/>
      <w:r w:rsidRPr="00923FA9">
        <w:rPr>
          <w:rFonts w:asciiTheme="minorHAnsi" w:hAnsiTheme="minorHAnsi" w:cstheme="minorHAnsi"/>
          <w:b/>
          <w:sz w:val="20"/>
          <w:szCs w:val="20"/>
        </w:rPr>
        <w:t>Use Case Descriptions</w:t>
      </w:r>
      <w:bookmarkEnd w:id="15"/>
    </w:p>
    <w:p w:rsidR="0056640E" w:rsidRDefault="0056640E" w:rsidP="0056640E">
      <w:pPr>
        <w:pStyle w:val="ListParagraph"/>
        <w:spacing w:after="0" w:line="240" w:lineRule="auto"/>
        <w:ind w:left="1080"/>
        <w:jc w:val="both"/>
        <w:outlineLvl w:val="1"/>
        <w:rPr>
          <w:rFonts w:asciiTheme="minorHAnsi" w:hAnsiTheme="minorHAnsi" w:cstheme="minorHAnsi"/>
          <w:sz w:val="20"/>
          <w:szCs w:val="20"/>
        </w:rPr>
      </w:pPr>
    </w:p>
    <w:p w:rsidR="003E5B6B" w:rsidRDefault="0056640E"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Import the CSV-formatted student roster into the grade book application</w:t>
      </w:r>
      <w:r>
        <w:rPr>
          <w:rFonts w:asciiTheme="minorHAnsi" w:hAnsiTheme="minorHAnsi" w:cstheme="minorHAnsi"/>
          <w:sz w:val="20"/>
          <w:szCs w:val="20"/>
        </w:rPr>
        <w:t>.</w:t>
      </w:r>
    </w:p>
    <w:p w:rsidR="003E5B6B" w:rsidRDefault="0056640E"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Import an existing CSV-formatted grade book layout into the application</w:t>
      </w:r>
      <w:r>
        <w:rPr>
          <w:rFonts w:asciiTheme="minorHAnsi" w:hAnsiTheme="minorHAnsi" w:cstheme="minorHAnsi"/>
          <w:sz w:val="20"/>
          <w:szCs w:val="20"/>
        </w:rPr>
        <w:t>.</w:t>
      </w:r>
    </w:p>
    <w:p w:rsidR="00DE2F8C" w:rsidRDefault="00DE2F8C" w:rsidP="003E5B6B">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Merge Student Roster File With Grade Book Template.</w:t>
      </w:r>
    </w:p>
    <w:p w:rsidR="003E5B6B" w:rsidRDefault="0056640E"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Create</w:t>
      </w:r>
      <w:r w:rsidR="00A7528A">
        <w:rPr>
          <w:rFonts w:asciiTheme="minorHAnsi" w:hAnsiTheme="minorHAnsi" w:cstheme="minorHAnsi"/>
          <w:sz w:val="20"/>
          <w:szCs w:val="20"/>
        </w:rPr>
        <w:t xml:space="preserve"> a</w:t>
      </w:r>
      <w:r w:rsidRPr="00C644B1">
        <w:rPr>
          <w:rFonts w:asciiTheme="minorHAnsi" w:hAnsiTheme="minorHAnsi" w:cstheme="minorHAnsi"/>
          <w:sz w:val="20"/>
          <w:szCs w:val="20"/>
        </w:rPr>
        <w:t xml:space="preserve"> </w:t>
      </w:r>
      <w:r w:rsidR="00A7528A">
        <w:rPr>
          <w:rFonts w:asciiTheme="minorHAnsi" w:hAnsiTheme="minorHAnsi" w:cstheme="minorHAnsi"/>
          <w:sz w:val="20"/>
          <w:szCs w:val="20"/>
        </w:rPr>
        <w:t>new class assignment</w:t>
      </w:r>
      <w:r>
        <w:rPr>
          <w:rFonts w:asciiTheme="minorHAnsi" w:hAnsiTheme="minorHAnsi" w:cstheme="minorHAnsi"/>
          <w:sz w:val="20"/>
          <w:szCs w:val="20"/>
        </w:rPr>
        <w:t>.</w:t>
      </w:r>
    </w:p>
    <w:p w:rsidR="003E5B6B" w:rsidRDefault="0056640E"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 xml:space="preserve">Create </w:t>
      </w:r>
      <w:r w:rsidR="00A7528A">
        <w:rPr>
          <w:rFonts w:asciiTheme="minorHAnsi" w:hAnsiTheme="minorHAnsi" w:cstheme="minorHAnsi"/>
          <w:sz w:val="20"/>
          <w:szCs w:val="20"/>
        </w:rPr>
        <w:t>a new formula column</w:t>
      </w:r>
      <w:r>
        <w:rPr>
          <w:rFonts w:asciiTheme="minorHAnsi" w:hAnsiTheme="minorHAnsi" w:cstheme="minorHAnsi"/>
          <w:sz w:val="20"/>
          <w:szCs w:val="20"/>
        </w:rPr>
        <w:t>.</w:t>
      </w:r>
    </w:p>
    <w:p w:rsidR="003E5B6B" w:rsidRDefault="0056640E"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Save the data to a new CSV file</w:t>
      </w:r>
      <w:r>
        <w:rPr>
          <w:rFonts w:asciiTheme="minorHAnsi" w:hAnsiTheme="minorHAnsi" w:cstheme="minorHAnsi"/>
          <w:sz w:val="20"/>
          <w:szCs w:val="20"/>
        </w:rPr>
        <w:t>.</w:t>
      </w:r>
    </w:p>
    <w:p w:rsidR="0056640E" w:rsidRDefault="0056640E" w:rsidP="0056640E">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Modify an</w:t>
      </w:r>
      <w:r w:rsidR="009A6581">
        <w:rPr>
          <w:rFonts w:asciiTheme="minorHAnsi" w:hAnsiTheme="minorHAnsi" w:cstheme="minorHAnsi"/>
          <w:sz w:val="20"/>
          <w:szCs w:val="20"/>
        </w:rPr>
        <w:t xml:space="preserve"> existing formula column</w:t>
      </w:r>
      <w:r>
        <w:rPr>
          <w:rFonts w:asciiTheme="minorHAnsi" w:hAnsiTheme="minorHAnsi" w:cstheme="minorHAnsi"/>
          <w:sz w:val="20"/>
          <w:szCs w:val="20"/>
        </w:rPr>
        <w:t>.</w:t>
      </w:r>
    </w:p>
    <w:p w:rsidR="0056640E" w:rsidRDefault="0056640E" w:rsidP="0056640E">
      <w:pPr>
        <w:spacing w:after="0" w:line="240" w:lineRule="auto"/>
        <w:ind w:left="1080"/>
        <w:jc w:val="both"/>
        <w:outlineLvl w:val="1"/>
        <w:rPr>
          <w:rFonts w:asciiTheme="minorHAnsi" w:hAnsiTheme="minorHAnsi" w:cstheme="minorHAnsi"/>
          <w:sz w:val="20"/>
          <w:szCs w:val="20"/>
        </w:rPr>
      </w:pPr>
    </w:p>
    <w:p w:rsidR="0056640E" w:rsidRDefault="0056640E" w:rsidP="0056640E">
      <w:pPr>
        <w:spacing w:after="0" w:line="240" w:lineRule="auto"/>
        <w:ind w:left="1080"/>
        <w:jc w:val="both"/>
        <w:outlineLvl w:val="1"/>
        <w:rPr>
          <w:rFonts w:asciiTheme="minorHAnsi" w:hAnsiTheme="minorHAnsi" w:cstheme="minorHAnsi"/>
          <w:sz w:val="20"/>
          <w:szCs w:val="20"/>
        </w:rPr>
      </w:pPr>
      <w:r>
        <w:rPr>
          <w:rFonts w:asciiTheme="minorHAnsi" w:hAnsiTheme="minorHAnsi" w:cstheme="minorHAnsi"/>
          <w:sz w:val="20"/>
          <w:szCs w:val="20"/>
        </w:rPr>
        <w:t xml:space="preserve">Refer to Appendix A </w:t>
      </w:r>
      <w:r w:rsidR="001321E8">
        <w:rPr>
          <w:rFonts w:asciiTheme="minorHAnsi" w:hAnsiTheme="minorHAnsi" w:cstheme="minorHAnsi"/>
          <w:sz w:val="20"/>
          <w:szCs w:val="20"/>
        </w:rPr>
        <w:t xml:space="preserve">(4.1) </w:t>
      </w:r>
      <w:r>
        <w:rPr>
          <w:rFonts w:asciiTheme="minorHAnsi" w:hAnsiTheme="minorHAnsi" w:cstheme="minorHAnsi"/>
          <w:sz w:val="20"/>
          <w:szCs w:val="20"/>
        </w:rPr>
        <w:t>for more information.</w:t>
      </w:r>
    </w:p>
    <w:p w:rsidR="002C0935" w:rsidRDefault="002C0935" w:rsidP="0056640E">
      <w:pPr>
        <w:spacing w:after="0" w:line="240" w:lineRule="auto"/>
        <w:ind w:left="1080"/>
        <w:jc w:val="both"/>
        <w:outlineLvl w:val="1"/>
        <w:rPr>
          <w:rFonts w:asciiTheme="minorHAnsi" w:hAnsiTheme="minorHAnsi" w:cstheme="minorHAnsi"/>
          <w:sz w:val="20"/>
          <w:szCs w:val="20"/>
        </w:rPr>
      </w:pPr>
      <w:r>
        <w:rPr>
          <w:rFonts w:asciiTheme="minorHAnsi" w:hAnsiTheme="minorHAnsi" w:cstheme="minorHAnsi"/>
          <w:sz w:val="20"/>
          <w:szCs w:val="20"/>
        </w:rPr>
        <w:t>Refer to Appendix B (4.2) for a preliminary user manual.</w:t>
      </w:r>
    </w:p>
    <w:p w:rsidR="0056640E" w:rsidRPr="0056640E" w:rsidRDefault="0056640E" w:rsidP="0056640E">
      <w:pPr>
        <w:spacing w:after="0" w:line="240" w:lineRule="auto"/>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6" w:name="_Toc319178989"/>
      <w:r w:rsidRPr="00923FA9">
        <w:rPr>
          <w:rFonts w:asciiTheme="minorHAnsi" w:hAnsiTheme="minorHAnsi" w:cstheme="minorHAnsi"/>
          <w:b/>
          <w:sz w:val="20"/>
          <w:szCs w:val="20"/>
        </w:rPr>
        <w:t>Performance Requirements</w:t>
      </w:r>
      <w:bookmarkEnd w:id="16"/>
    </w:p>
    <w:p w:rsidR="002031DA" w:rsidRDefault="002031DA" w:rsidP="002031DA">
      <w:pPr>
        <w:pStyle w:val="ListParagraph"/>
        <w:spacing w:after="0" w:line="240" w:lineRule="auto"/>
        <w:ind w:left="1080"/>
        <w:jc w:val="both"/>
        <w:outlineLvl w:val="1"/>
        <w:rPr>
          <w:rFonts w:asciiTheme="minorHAnsi" w:hAnsiTheme="minorHAnsi" w:cstheme="minorHAnsi"/>
          <w:sz w:val="20"/>
          <w:szCs w:val="20"/>
        </w:rPr>
      </w:pPr>
    </w:p>
    <w:p w:rsidR="002031DA" w:rsidRDefault="002031DA" w:rsidP="002031DA">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grade book application must load within 10 seconds after the initial startup</w:t>
      </w:r>
      <w:r>
        <w:rPr>
          <w:rFonts w:asciiTheme="minorHAnsi" w:hAnsiTheme="minorHAnsi" w:cstheme="minorHAnsi"/>
          <w:sz w:val="20"/>
          <w:szCs w:val="20"/>
        </w:rPr>
        <w:t>.</w:t>
      </w:r>
    </w:p>
    <w:p w:rsidR="002031DA" w:rsidRDefault="002031DA" w:rsidP="002031DA">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initial importing of the CSV file containing the list of student names must finish within 10 seconds</w:t>
      </w:r>
      <w:r w:rsidR="00C42128">
        <w:rPr>
          <w:rFonts w:asciiTheme="minorHAnsi" w:hAnsiTheme="minorHAnsi" w:cstheme="minorHAnsi"/>
          <w:sz w:val="20"/>
          <w:szCs w:val="20"/>
        </w:rPr>
        <w:t xml:space="preserve"> </w:t>
      </w:r>
      <w:r w:rsidR="00C42128">
        <w:rPr>
          <w:rFonts w:asciiTheme="minorHAnsi" w:hAnsiTheme="minorHAnsi" w:cstheme="minorHAnsi"/>
          <w:color w:val="FF0000"/>
          <w:sz w:val="20"/>
          <w:szCs w:val="20"/>
        </w:rPr>
        <w:t>per 100 students in the file</w:t>
      </w:r>
      <w:r>
        <w:rPr>
          <w:rFonts w:asciiTheme="minorHAnsi" w:hAnsiTheme="minorHAnsi" w:cstheme="minorHAnsi"/>
          <w:sz w:val="20"/>
          <w:szCs w:val="20"/>
        </w:rPr>
        <w:t>.</w:t>
      </w:r>
    </w:p>
    <w:p w:rsidR="002031DA" w:rsidRDefault="002031DA" w:rsidP="002031DA">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Saving the data to a new CSV file must finish within 10 seconds</w:t>
      </w:r>
      <w:r w:rsidR="00C42128">
        <w:rPr>
          <w:rFonts w:asciiTheme="minorHAnsi" w:hAnsiTheme="minorHAnsi" w:cstheme="minorHAnsi"/>
          <w:sz w:val="20"/>
          <w:szCs w:val="20"/>
        </w:rPr>
        <w:t xml:space="preserve"> </w:t>
      </w:r>
      <w:r w:rsidR="00C42128">
        <w:rPr>
          <w:rFonts w:asciiTheme="minorHAnsi" w:hAnsiTheme="minorHAnsi" w:cstheme="minorHAnsi"/>
          <w:color w:val="FF0000"/>
          <w:sz w:val="20"/>
          <w:szCs w:val="20"/>
        </w:rPr>
        <w:t>per 100 students in the file</w:t>
      </w:r>
      <w:r>
        <w:rPr>
          <w:rFonts w:asciiTheme="minorHAnsi" w:hAnsiTheme="minorHAnsi" w:cstheme="minorHAnsi"/>
          <w:sz w:val="20"/>
          <w:szCs w:val="20"/>
        </w:rPr>
        <w:t>.</w:t>
      </w:r>
    </w:p>
    <w:p w:rsidR="002031DA" w:rsidRDefault="002031DA" w:rsidP="002031DA">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7" w:name="_Toc319178990"/>
      <w:r w:rsidRPr="00923FA9">
        <w:rPr>
          <w:rFonts w:asciiTheme="minorHAnsi" w:hAnsiTheme="minorHAnsi" w:cstheme="minorHAnsi"/>
          <w:b/>
          <w:sz w:val="20"/>
          <w:szCs w:val="20"/>
        </w:rPr>
        <w:t>Design Constraints</w:t>
      </w:r>
      <w:bookmarkEnd w:id="17"/>
    </w:p>
    <w:p w:rsidR="00704E01" w:rsidRDefault="00704E01" w:rsidP="00704E01">
      <w:pPr>
        <w:pStyle w:val="ListParagraph"/>
        <w:spacing w:after="0" w:line="240" w:lineRule="auto"/>
        <w:ind w:left="1080"/>
        <w:jc w:val="both"/>
        <w:outlineLvl w:val="1"/>
        <w:rPr>
          <w:rFonts w:asciiTheme="minorHAnsi" w:hAnsiTheme="minorHAnsi" w:cstheme="minorHAnsi"/>
          <w:sz w:val="20"/>
          <w:szCs w:val="20"/>
        </w:rPr>
      </w:pPr>
    </w:p>
    <w:p w:rsidR="00704E01" w:rsidRDefault="00704E01" w:rsidP="00704E01">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The design of the grade book program must conform to the following constraints</w:t>
      </w:r>
      <w:r>
        <w:rPr>
          <w:rFonts w:asciiTheme="minorHAnsi" w:hAnsiTheme="minorHAnsi" w:cstheme="minorHAnsi"/>
          <w:sz w:val="20"/>
          <w:szCs w:val="20"/>
        </w:rPr>
        <w:t>:</w:t>
      </w:r>
    </w:p>
    <w:p w:rsidR="00704E01" w:rsidRDefault="00704E01" w:rsidP="00704E01">
      <w:pPr>
        <w:pStyle w:val="ListParagraph"/>
        <w:spacing w:after="0" w:line="240" w:lineRule="auto"/>
        <w:ind w:left="1080"/>
        <w:jc w:val="both"/>
        <w:outlineLvl w:val="1"/>
        <w:rPr>
          <w:rFonts w:asciiTheme="minorHAnsi" w:hAnsiTheme="minorHAnsi" w:cstheme="minorHAnsi"/>
          <w:sz w:val="20"/>
          <w:szCs w:val="20"/>
        </w:rPr>
      </w:pPr>
    </w:p>
    <w:p w:rsidR="00704E01" w:rsidRDefault="00704E01" w:rsidP="00704E01">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 xml:space="preserve">All external </w:t>
      </w:r>
      <w:r w:rsidR="00EA6AB4" w:rsidRPr="00C644B1">
        <w:rPr>
          <w:rFonts w:asciiTheme="minorHAnsi" w:hAnsiTheme="minorHAnsi" w:cstheme="minorHAnsi"/>
          <w:sz w:val="20"/>
          <w:szCs w:val="20"/>
        </w:rPr>
        <w:t>files for</w:t>
      </w:r>
      <w:r w:rsidRPr="00C644B1">
        <w:rPr>
          <w:rFonts w:asciiTheme="minorHAnsi" w:hAnsiTheme="minorHAnsi" w:cstheme="minorHAnsi"/>
          <w:sz w:val="20"/>
          <w:szCs w:val="20"/>
        </w:rPr>
        <w:t xml:space="preserve"> use with the </w:t>
      </w:r>
      <w:r w:rsidR="00696F3F" w:rsidRPr="00C644B1">
        <w:rPr>
          <w:rFonts w:asciiTheme="minorHAnsi" w:hAnsiTheme="minorHAnsi" w:cstheme="minorHAnsi"/>
          <w:sz w:val="20"/>
          <w:szCs w:val="20"/>
        </w:rPr>
        <w:t>application</w:t>
      </w:r>
      <w:r w:rsidRPr="00C644B1">
        <w:rPr>
          <w:rFonts w:asciiTheme="minorHAnsi" w:hAnsiTheme="minorHAnsi" w:cstheme="minorHAnsi"/>
          <w:sz w:val="20"/>
          <w:szCs w:val="20"/>
        </w:rPr>
        <w:t xml:space="preserve"> will be stored as a CSV file</w:t>
      </w:r>
      <w:r>
        <w:rPr>
          <w:rFonts w:asciiTheme="minorHAnsi" w:hAnsiTheme="minorHAnsi" w:cstheme="minorHAnsi"/>
          <w:sz w:val="20"/>
          <w:szCs w:val="20"/>
        </w:rPr>
        <w:t>.</w:t>
      </w:r>
    </w:p>
    <w:p w:rsidR="00704E01" w:rsidRDefault="00704E01" w:rsidP="00704E01">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design will be as object-oriented, in order to strive for easier maintainability</w:t>
      </w:r>
      <w:r>
        <w:rPr>
          <w:rFonts w:asciiTheme="minorHAnsi" w:hAnsiTheme="minorHAnsi" w:cstheme="minorHAnsi"/>
          <w:sz w:val="20"/>
          <w:szCs w:val="20"/>
        </w:rPr>
        <w:t>.</w:t>
      </w:r>
    </w:p>
    <w:p w:rsidR="00704E01" w:rsidRDefault="00704E01" w:rsidP="00704E01">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8" w:name="_Toc319178991"/>
      <w:r w:rsidRPr="00923FA9">
        <w:rPr>
          <w:rFonts w:asciiTheme="minorHAnsi" w:hAnsiTheme="minorHAnsi" w:cstheme="minorHAnsi"/>
          <w:b/>
          <w:sz w:val="20"/>
          <w:szCs w:val="20"/>
        </w:rPr>
        <w:t>Quality Characteristics</w:t>
      </w:r>
      <w:bookmarkEnd w:id="18"/>
    </w:p>
    <w:p w:rsidR="00704E01" w:rsidRDefault="00704E01" w:rsidP="00704E01">
      <w:pPr>
        <w:pStyle w:val="ListParagraph"/>
        <w:spacing w:after="0" w:line="240" w:lineRule="auto"/>
        <w:ind w:left="1080"/>
        <w:jc w:val="both"/>
        <w:outlineLvl w:val="1"/>
        <w:rPr>
          <w:rFonts w:asciiTheme="minorHAnsi" w:hAnsiTheme="minorHAnsi" w:cstheme="minorHAnsi"/>
          <w:sz w:val="20"/>
          <w:szCs w:val="20"/>
        </w:rPr>
      </w:pPr>
    </w:p>
    <w:p w:rsidR="00F07E27" w:rsidRPr="00F07E27" w:rsidRDefault="00704E01" w:rsidP="00F07E27">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The grade book will be designed and implemented according to the following quality standards</w:t>
      </w:r>
      <w:r>
        <w:rPr>
          <w:rFonts w:asciiTheme="minorHAnsi" w:hAnsiTheme="minorHAnsi" w:cstheme="minorHAnsi"/>
          <w:sz w:val="20"/>
          <w:szCs w:val="20"/>
        </w:rPr>
        <w:t>:</w:t>
      </w:r>
    </w:p>
    <w:p w:rsidR="00704E01" w:rsidRDefault="00704E01" w:rsidP="00704E01">
      <w:pPr>
        <w:pStyle w:val="ListParagraph"/>
        <w:spacing w:after="0" w:line="240" w:lineRule="auto"/>
        <w:ind w:left="1080"/>
        <w:jc w:val="both"/>
        <w:outlineLvl w:val="1"/>
        <w:rPr>
          <w:rFonts w:asciiTheme="minorHAnsi" w:hAnsiTheme="minorHAnsi" w:cstheme="minorHAnsi"/>
          <w:sz w:val="20"/>
          <w:szCs w:val="20"/>
        </w:rPr>
      </w:pPr>
    </w:p>
    <w:p w:rsidR="00704E01" w:rsidRDefault="00704E01" w:rsidP="00704E01">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lastRenderedPageBreak/>
        <w:t>Formatting - The program will ensure that the CSV files are correctly formatted, and can be imported into Microsoft Excel without error. This is critical because the user should not be forced into</w:t>
      </w:r>
      <w:r>
        <w:rPr>
          <w:rFonts w:asciiTheme="minorHAnsi" w:hAnsiTheme="minorHAnsi" w:cstheme="minorHAnsi"/>
          <w:sz w:val="20"/>
          <w:szCs w:val="20"/>
        </w:rPr>
        <w:t xml:space="preserve"> personally</w:t>
      </w:r>
      <w:r w:rsidRPr="00C644B1">
        <w:rPr>
          <w:rFonts w:asciiTheme="minorHAnsi" w:hAnsiTheme="minorHAnsi" w:cstheme="minorHAnsi"/>
          <w:sz w:val="20"/>
          <w:szCs w:val="20"/>
        </w:rPr>
        <w:t xml:space="preserve"> scanning for formatting errors</w:t>
      </w:r>
      <w:r>
        <w:rPr>
          <w:rFonts w:asciiTheme="minorHAnsi" w:hAnsiTheme="minorHAnsi" w:cstheme="minorHAnsi"/>
          <w:sz w:val="20"/>
          <w:szCs w:val="20"/>
        </w:rPr>
        <w:t>.</w:t>
      </w:r>
    </w:p>
    <w:p w:rsidR="00704E01" w:rsidRDefault="00704E01" w:rsidP="00704E01">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Reliability - The program will be designed to be robust, minimizing any actions or events which could cause any crashes or loss of data</w:t>
      </w:r>
      <w:r>
        <w:rPr>
          <w:rFonts w:asciiTheme="minorHAnsi" w:hAnsiTheme="minorHAnsi" w:cstheme="minorHAnsi"/>
          <w:sz w:val="20"/>
          <w:szCs w:val="20"/>
        </w:rPr>
        <w:t>.</w:t>
      </w:r>
    </w:p>
    <w:p w:rsidR="00704E01" w:rsidRDefault="00704E01" w:rsidP="00704E01">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adhere to the performance requirements mentioned in the performance section of this document</w:t>
      </w:r>
      <w:r>
        <w:rPr>
          <w:rFonts w:asciiTheme="minorHAnsi" w:hAnsiTheme="minorHAnsi" w:cstheme="minorHAnsi"/>
          <w:sz w:val="20"/>
          <w:szCs w:val="20"/>
        </w:rPr>
        <w:t>.</w:t>
      </w:r>
    </w:p>
    <w:p w:rsidR="003F086B" w:rsidRDefault="003F086B" w:rsidP="00DE2F8C">
      <w:pPr>
        <w:spacing w:after="0" w:line="240" w:lineRule="auto"/>
        <w:jc w:val="both"/>
        <w:outlineLvl w:val="1"/>
        <w:rPr>
          <w:rFonts w:asciiTheme="minorHAnsi" w:hAnsiTheme="minorHAnsi" w:cstheme="minorHAnsi"/>
          <w:sz w:val="20"/>
          <w:szCs w:val="20"/>
        </w:rPr>
      </w:pPr>
    </w:p>
    <w:p w:rsidR="00DE2F8C" w:rsidRDefault="00DE2F8C" w:rsidP="00DE2F8C">
      <w:pPr>
        <w:spacing w:after="0" w:line="240" w:lineRule="auto"/>
        <w:jc w:val="both"/>
        <w:outlineLvl w:val="1"/>
        <w:rPr>
          <w:rFonts w:asciiTheme="minorHAnsi" w:hAnsiTheme="minorHAnsi" w:cstheme="minorHAnsi"/>
          <w:sz w:val="20"/>
          <w:szCs w:val="20"/>
        </w:rPr>
      </w:pPr>
    </w:p>
    <w:p w:rsidR="00DE2F8C" w:rsidRDefault="00DE2F8C" w:rsidP="00DE2F8C">
      <w:pPr>
        <w:spacing w:after="0" w:line="240" w:lineRule="auto"/>
        <w:jc w:val="both"/>
        <w:outlineLvl w:val="1"/>
        <w:rPr>
          <w:rFonts w:asciiTheme="minorHAnsi" w:hAnsiTheme="minorHAnsi" w:cstheme="minorHAnsi"/>
          <w:sz w:val="20"/>
          <w:szCs w:val="20"/>
        </w:rPr>
      </w:pPr>
    </w:p>
    <w:p w:rsidR="0058333D" w:rsidRPr="00DE2F8C" w:rsidRDefault="0058333D" w:rsidP="00DE2F8C">
      <w:pPr>
        <w:spacing w:after="0" w:line="240" w:lineRule="auto"/>
        <w:jc w:val="both"/>
        <w:outlineLvl w:val="1"/>
        <w:rPr>
          <w:rFonts w:asciiTheme="minorHAnsi" w:hAnsiTheme="minorHAnsi" w:cstheme="minorHAnsi"/>
          <w:sz w:val="20"/>
          <w:szCs w:val="20"/>
        </w:rPr>
      </w:pPr>
    </w:p>
    <w:p w:rsidR="00C644B1" w:rsidRPr="00923FA9" w:rsidRDefault="00C644B1" w:rsidP="00C644B1">
      <w:pPr>
        <w:pStyle w:val="ListParagraph"/>
        <w:numPr>
          <w:ilvl w:val="0"/>
          <w:numId w:val="8"/>
        </w:numPr>
        <w:spacing w:after="0" w:line="240" w:lineRule="auto"/>
        <w:jc w:val="both"/>
        <w:outlineLvl w:val="0"/>
        <w:rPr>
          <w:rFonts w:asciiTheme="minorHAnsi" w:hAnsiTheme="minorHAnsi" w:cstheme="minorHAnsi"/>
          <w:b/>
          <w:sz w:val="20"/>
          <w:szCs w:val="20"/>
        </w:rPr>
      </w:pPr>
      <w:bookmarkStart w:id="19" w:name="_Toc319178992"/>
      <w:r w:rsidRPr="00923FA9">
        <w:rPr>
          <w:rFonts w:asciiTheme="minorHAnsi" w:hAnsiTheme="minorHAnsi" w:cstheme="minorHAnsi"/>
          <w:b/>
          <w:sz w:val="20"/>
          <w:szCs w:val="20"/>
        </w:rPr>
        <w:t>Supporting Information</w:t>
      </w:r>
      <w:bookmarkEnd w:id="19"/>
    </w:p>
    <w:p w:rsidR="00F07E27" w:rsidRDefault="00F07E27" w:rsidP="00F07E27">
      <w:pPr>
        <w:pStyle w:val="ListParagraph"/>
        <w:spacing w:after="0" w:line="240" w:lineRule="auto"/>
        <w:ind w:left="360"/>
        <w:jc w:val="both"/>
        <w:outlineLvl w:val="0"/>
        <w:rPr>
          <w:rFonts w:asciiTheme="minorHAnsi" w:hAnsiTheme="minorHAnsi" w:cstheme="minorHAnsi"/>
          <w:sz w:val="20"/>
          <w:szCs w:val="20"/>
        </w:rPr>
      </w:pPr>
    </w:p>
    <w:p w:rsidR="00217C1A" w:rsidRPr="00217C1A" w:rsidRDefault="00C644B1" w:rsidP="00217C1A">
      <w:pPr>
        <w:pStyle w:val="ListParagraph"/>
        <w:numPr>
          <w:ilvl w:val="1"/>
          <w:numId w:val="8"/>
        </w:numPr>
        <w:spacing w:after="0" w:line="240" w:lineRule="auto"/>
        <w:jc w:val="both"/>
        <w:outlineLvl w:val="1"/>
        <w:rPr>
          <w:rFonts w:asciiTheme="minorHAnsi" w:hAnsiTheme="minorHAnsi" w:cstheme="minorHAnsi"/>
          <w:b/>
          <w:sz w:val="20"/>
          <w:szCs w:val="20"/>
        </w:rPr>
      </w:pPr>
      <w:bookmarkStart w:id="20" w:name="_Toc319178993"/>
      <w:r w:rsidRPr="00923FA9">
        <w:rPr>
          <w:rFonts w:asciiTheme="minorHAnsi" w:hAnsiTheme="minorHAnsi" w:cstheme="minorHAnsi"/>
          <w:b/>
          <w:sz w:val="20"/>
          <w:szCs w:val="20"/>
        </w:rPr>
        <w:t>Appendix A</w:t>
      </w:r>
      <w:bookmarkEnd w:id="20"/>
      <w:r w:rsidR="00F07E27" w:rsidRPr="00923FA9">
        <w:rPr>
          <w:rFonts w:asciiTheme="minorHAnsi" w:hAnsiTheme="minorHAnsi" w:cstheme="minorHAnsi"/>
          <w:b/>
          <w:sz w:val="20"/>
          <w:szCs w:val="20"/>
        </w:rPr>
        <w:t>: Use-Case Descriptions</w:t>
      </w:r>
    </w:p>
    <w:p w:rsidR="00217C1A" w:rsidRDefault="00217C1A" w:rsidP="00217C1A">
      <w:pPr>
        <w:pStyle w:val="ListParagraph"/>
        <w:spacing w:after="0" w:line="240" w:lineRule="auto"/>
        <w:ind w:left="1080"/>
        <w:jc w:val="both"/>
        <w:outlineLvl w:val="1"/>
        <w:rPr>
          <w:rFonts w:asciiTheme="minorHAnsi" w:hAnsiTheme="minorHAnsi" w:cstheme="minorHAnsi"/>
          <w:sz w:val="20"/>
          <w:szCs w:val="20"/>
        </w:rPr>
      </w:pPr>
    </w:p>
    <w:p w:rsidR="00217C1A" w:rsidRDefault="00217C1A" w:rsidP="00217C1A">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 Import Student Roster</w:t>
      </w:r>
    </w:p>
    <w:p w:rsidR="00217C1A" w:rsidRDefault="00217C1A" w:rsidP="00217C1A">
      <w:pPr>
        <w:pStyle w:val="ListParagraph"/>
        <w:spacing w:after="0" w:line="240" w:lineRule="auto"/>
        <w:ind w:left="2160"/>
        <w:jc w:val="both"/>
        <w:outlineLvl w:val="1"/>
        <w:rPr>
          <w:rFonts w:asciiTheme="minorHAnsi" w:hAnsiTheme="minorHAnsi" w:cstheme="minorHAnsi"/>
          <w:sz w:val="20"/>
          <w:szCs w:val="20"/>
        </w:rPr>
      </w:pPr>
    </w:p>
    <w:p w:rsidR="00217C1A" w:rsidRPr="004B572D" w:rsidRDefault="00217C1A" w:rsidP="00217C1A">
      <w:pPr>
        <w:pStyle w:val="ListParagraph"/>
        <w:numPr>
          <w:ilvl w:val="0"/>
          <w:numId w:val="9"/>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217C1A" w:rsidRDefault="00217C1A" w:rsidP="00217C1A">
      <w:pPr>
        <w:pStyle w:val="ListParagraph"/>
        <w:numPr>
          <w:ilvl w:val="0"/>
          <w:numId w:val="9"/>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Description: </w:t>
      </w:r>
      <w:r w:rsidRPr="004A0260">
        <w:rPr>
          <w:rFonts w:asciiTheme="minorHAnsi" w:hAnsiTheme="minorHAnsi" w:cstheme="minorHAnsi"/>
          <w:sz w:val="20"/>
          <w:szCs w:val="20"/>
        </w:rPr>
        <w:t>The user will import the CSV-formatted student roster into the grade book application</w:t>
      </w:r>
      <w:r>
        <w:rPr>
          <w:rFonts w:asciiTheme="minorHAnsi" w:hAnsiTheme="minorHAnsi" w:cstheme="minorHAnsi"/>
          <w:sz w:val="20"/>
          <w:szCs w:val="20"/>
        </w:rPr>
        <w:t>.</w:t>
      </w:r>
    </w:p>
    <w:p w:rsidR="00217C1A" w:rsidRDefault="00217C1A" w:rsidP="00217C1A">
      <w:pPr>
        <w:pStyle w:val="ListParagraph"/>
        <w:numPr>
          <w:ilvl w:val="0"/>
          <w:numId w:val="9"/>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Pre-Conditions: </w:t>
      </w:r>
      <w:r w:rsidRPr="004A0260">
        <w:rPr>
          <w:rFonts w:asciiTheme="minorHAnsi" w:hAnsiTheme="minorHAnsi" w:cstheme="minorHAnsi"/>
          <w:sz w:val="20"/>
          <w:szCs w:val="20"/>
        </w:rPr>
        <w:t>The user has a CSV file containing a roster of student names, and has launched the program</w:t>
      </w:r>
      <w:r>
        <w:rPr>
          <w:rFonts w:asciiTheme="minorHAnsi" w:hAnsiTheme="minorHAnsi" w:cstheme="minorHAnsi"/>
          <w:sz w:val="20"/>
          <w:szCs w:val="20"/>
        </w:rPr>
        <w:t>.</w:t>
      </w:r>
    </w:p>
    <w:p w:rsidR="00217C1A" w:rsidRDefault="00217C1A" w:rsidP="00217C1A">
      <w:pPr>
        <w:pStyle w:val="ListParagraph"/>
        <w:numPr>
          <w:ilvl w:val="0"/>
          <w:numId w:val="9"/>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Post-Conditions: </w:t>
      </w:r>
      <w:r w:rsidRPr="004A0260">
        <w:rPr>
          <w:rFonts w:asciiTheme="minorHAnsi" w:hAnsiTheme="minorHAnsi" w:cstheme="minorHAnsi"/>
          <w:sz w:val="20"/>
          <w:szCs w:val="20"/>
        </w:rPr>
        <w:t xml:space="preserve">The user will </w:t>
      </w:r>
      <w:r w:rsidR="00763E7C">
        <w:rPr>
          <w:rFonts w:asciiTheme="minorHAnsi" w:hAnsiTheme="minorHAnsi" w:cstheme="minorHAnsi"/>
          <w:sz w:val="20"/>
          <w:szCs w:val="20"/>
        </w:rPr>
        <w:t>have imported the student</w:t>
      </w:r>
      <w:r w:rsidRPr="004A0260">
        <w:rPr>
          <w:rFonts w:asciiTheme="minorHAnsi" w:hAnsiTheme="minorHAnsi" w:cstheme="minorHAnsi"/>
          <w:sz w:val="20"/>
          <w:szCs w:val="20"/>
        </w:rPr>
        <w:t xml:space="preserve"> </w:t>
      </w:r>
      <w:r w:rsidR="00763E7C">
        <w:rPr>
          <w:rFonts w:asciiTheme="minorHAnsi" w:hAnsiTheme="minorHAnsi" w:cstheme="minorHAnsi"/>
          <w:sz w:val="20"/>
          <w:szCs w:val="20"/>
        </w:rPr>
        <w:t>roster into the program</w:t>
      </w:r>
      <w:r>
        <w:rPr>
          <w:rFonts w:asciiTheme="minorHAnsi" w:hAnsiTheme="minorHAnsi" w:cstheme="minorHAnsi"/>
          <w:sz w:val="20"/>
          <w:szCs w:val="20"/>
        </w:rPr>
        <w:t>.</w:t>
      </w:r>
    </w:p>
    <w:p w:rsidR="00217C1A" w:rsidRDefault="00217C1A" w:rsidP="00217C1A">
      <w:pPr>
        <w:pStyle w:val="ListParagraph"/>
        <w:numPr>
          <w:ilvl w:val="0"/>
          <w:numId w:val="9"/>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Import Flow:</w:t>
      </w:r>
    </w:p>
    <w:p w:rsidR="00217C1A" w:rsidRDefault="00217C1A" w:rsidP="00217C1A">
      <w:pPr>
        <w:pStyle w:val="ListParagraph"/>
        <w:numPr>
          <w:ilvl w:val="1"/>
          <w:numId w:val="9"/>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an option in the File menu to open a CSV roster</w:t>
      </w:r>
      <w:r>
        <w:rPr>
          <w:rFonts w:asciiTheme="minorHAnsi" w:hAnsiTheme="minorHAnsi" w:cstheme="minorHAnsi"/>
          <w:sz w:val="20"/>
          <w:szCs w:val="20"/>
        </w:rPr>
        <w:t>.</w:t>
      </w:r>
    </w:p>
    <w:p w:rsidR="00217C1A" w:rsidRDefault="00217C1A" w:rsidP="00217C1A">
      <w:pPr>
        <w:pStyle w:val="ListParagraph"/>
        <w:numPr>
          <w:ilvl w:val="1"/>
          <w:numId w:val="9"/>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A directory window will pop up, prompting the user to select the CSV file to import</w:t>
      </w:r>
      <w:r>
        <w:rPr>
          <w:rFonts w:asciiTheme="minorHAnsi" w:hAnsiTheme="minorHAnsi" w:cstheme="minorHAnsi"/>
          <w:sz w:val="20"/>
          <w:szCs w:val="20"/>
        </w:rPr>
        <w:t>.</w:t>
      </w:r>
    </w:p>
    <w:p w:rsidR="00217C1A" w:rsidRPr="004B572D" w:rsidRDefault="00217C1A" w:rsidP="00217C1A">
      <w:pPr>
        <w:pStyle w:val="ListParagraph"/>
        <w:numPr>
          <w:ilvl w:val="1"/>
          <w:numId w:val="9"/>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selects ‘Open’ and the program will import the student names to the form accordingly</w:t>
      </w:r>
      <w:r>
        <w:rPr>
          <w:rFonts w:asciiTheme="minorHAnsi" w:hAnsiTheme="minorHAnsi" w:cstheme="minorHAnsi"/>
          <w:sz w:val="20"/>
          <w:szCs w:val="20"/>
        </w:rPr>
        <w:t>.</w:t>
      </w:r>
    </w:p>
    <w:p w:rsidR="00217C1A" w:rsidRPr="004B572D" w:rsidRDefault="00217C1A" w:rsidP="00217C1A">
      <w:pPr>
        <w:spacing w:after="0" w:line="240" w:lineRule="auto"/>
        <w:jc w:val="both"/>
        <w:outlineLvl w:val="1"/>
        <w:rPr>
          <w:rFonts w:asciiTheme="minorHAnsi" w:hAnsiTheme="minorHAnsi" w:cstheme="minorHAnsi"/>
          <w:sz w:val="20"/>
          <w:szCs w:val="20"/>
        </w:rPr>
      </w:pPr>
    </w:p>
    <w:p w:rsidR="00217C1A" w:rsidRDefault="00217C1A" w:rsidP="00217C1A">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 Import Existing Grade Book Layout</w:t>
      </w:r>
    </w:p>
    <w:p w:rsidR="00217C1A" w:rsidRDefault="00217C1A" w:rsidP="00217C1A">
      <w:pPr>
        <w:pStyle w:val="ListParagraph"/>
        <w:spacing w:after="0" w:line="240" w:lineRule="auto"/>
        <w:ind w:left="2160"/>
        <w:jc w:val="both"/>
        <w:outlineLvl w:val="1"/>
        <w:rPr>
          <w:rFonts w:asciiTheme="minorHAnsi" w:hAnsiTheme="minorHAnsi" w:cstheme="minorHAnsi"/>
          <w:sz w:val="20"/>
          <w:szCs w:val="20"/>
        </w:rPr>
      </w:pPr>
    </w:p>
    <w:p w:rsidR="00217C1A" w:rsidRPr="004B572D" w:rsidRDefault="00217C1A" w:rsidP="00217C1A">
      <w:pPr>
        <w:pStyle w:val="ListParagraph"/>
        <w:numPr>
          <w:ilvl w:val="0"/>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217C1A" w:rsidRDefault="00217C1A" w:rsidP="00217C1A">
      <w:pPr>
        <w:pStyle w:val="ListParagraph"/>
        <w:numPr>
          <w:ilvl w:val="0"/>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Description:</w:t>
      </w:r>
      <w:r w:rsidRPr="00B60CC6">
        <w:rPr>
          <w:rFonts w:asciiTheme="minorHAnsi" w:hAnsiTheme="minorHAnsi" w:cstheme="minorHAnsi"/>
          <w:sz w:val="20"/>
          <w:szCs w:val="20"/>
        </w:rPr>
        <w:t xml:space="preserve"> </w:t>
      </w:r>
      <w:r w:rsidRPr="004A0260">
        <w:rPr>
          <w:rFonts w:asciiTheme="minorHAnsi" w:hAnsiTheme="minorHAnsi" w:cstheme="minorHAnsi"/>
          <w:sz w:val="20"/>
          <w:szCs w:val="20"/>
        </w:rPr>
        <w:t>The user will import an existing CSV-formatted grade book layout into the application</w:t>
      </w:r>
      <w:r>
        <w:rPr>
          <w:rFonts w:asciiTheme="minorHAnsi" w:hAnsiTheme="minorHAnsi" w:cstheme="minorHAnsi"/>
          <w:sz w:val="20"/>
          <w:szCs w:val="20"/>
        </w:rPr>
        <w:t>.</w:t>
      </w:r>
    </w:p>
    <w:p w:rsidR="00217C1A" w:rsidRDefault="00217C1A" w:rsidP="00217C1A">
      <w:pPr>
        <w:pStyle w:val="ListParagraph"/>
        <w:numPr>
          <w:ilvl w:val="0"/>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Pre-Conditions: </w:t>
      </w:r>
      <w:r w:rsidRPr="004A0260">
        <w:rPr>
          <w:rFonts w:asciiTheme="minorHAnsi" w:hAnsiTheme="minorHAnsi" w:cstheme="minorHAnsi"/>
          <w:sz w:val="20"/>
          <w:szCs w:val="20"/>
        </w:rPr>
        <w:t xml:space="preserve">The user </w:t>
      </w:r>
      <w:r>
        <w:rPr>
          <w:rFonts w:asciiTheme="minorHAnsi" w:hAnsiTheme="minorHAnsi" w:cstheme="minorHAnsi"/>
          <w:sz w:val="20"/>
          <w:szCs w:val="20"/>
        </w:rPr>
        <w:t>h</w:t>
      </w:r>
      <w:r w:rsidR="007B2DBC">
        <w:rPr>
          <w:rFonts w:asciiTheme="minorHAnsi" w:hAnsiTheme="minorHAnsi" w:cstheme="minorHAnsi"/>
          <w:sz w:val="20"/>
          <w:szCs w:val="20"/>
        </w:rPr>
        <w:t xml:space="preserve">as an existing </w:t>
      </w:r>
      <w:r w:rsidRPr="004A0260">
        <w:rPr>
          <w:rFonts w:asciiTheme="minorHAnsi" w:hAnsiTheme="minorHAnsi" w:cstheme="minorHAnsi"/>
          <w:sz w:val="20"/>
          <w:szCs w:val="20"/>
        </w:rPr>
        <w:t xml:space="preserve">CSV file which represents the grade book layout </w:t>
      </w:r>
      <w:r>
        <w:rPr>
          <w:rFonts w:asciiTheme="minorHAnsi" w:hAnsiTheme="minorHAnsi" w:cstheme="minorHAnsi"/>
          <w:sz w:val="20"/>
          <w:szCs w:val="20"/>
        </w:rPr>
        <w:t xml:space="preserve">consisting </w:t>
      </w:r>
      <w:r w:rsidRPr="004A0260">
        <w:rPr>
          <w:rFonts w:asciiTheme="minorHAnsi" w:hAnsiTheme="minorHAnsi" w:cstheme="minorHAnsi"/>
          <w:sz w:val="20"/>
          <w:szCs w:val="20"/>
        </w:rPr>
        <w:t>of assignment and formula columns</w:t>
      </w:r>
      <w:r>
        <w:rPr>
          <w:rFonts w:asciiTheme="minorHAnsi" w:hAnsiTheme="minorHAnsi" w:cstheme="minorHAnsi"/>
          <w:sz w:val="20"/>
          <w:szCs w:val="20"/>
        </w:rPr>
        <w:t>.</w:t>
      </w:r>
    </w:p>
    <w:p w:rsidR="00217C1A" w:rsidRDefault="00217C1A" w:rsidP="00217C1A">
      <w:pPr>
        <w:pStyle w:val="ListParagraph"/>
        <w:numPr>
          <w:ilvl w:val="0"/>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Post-Conditions: </w:t>
      </w:r>
      <w:r w:rsidR="007A373A" w:rsidRPr="004A0260">
        <w:rPr>
          <w:rFonts w:asciiTheme="minorHAnsi" w:hAnsiTheme="minorHAnsi" w:cstheme="minorHAnsi"/>
          <w:sz w:val="20"/>
          <w:szCs w:val="20"/>
        </w:rPr>
        <w:t xml:space="preserve">The user will </w:t>
      </w:r>
      <w:r w:rsidR="007A373A">
        <w:rPr>
          <w:rFonts w:asciiTheme="minorHAnsi" w:hAnsiTheme="minorHAnsi" w:cstheme="minorHAnsi"/>
          <w:sz w:val="20"/>
          <w:szCs w:val="20"/>
        </w:rPr>
        <w:t>have imported an existing grade book template into the program</w:t>
      </w:r>
      <w:r>
        <w:rPr>
          <w:rFonts w:asciiTheme="minorHAnsi" w:hAnsiTheme="minorHAnsi" w:cstheme="minorHAnsi"/>
          <w:sz w:val="20"/>
          <w:szCs w:val="20"/>
        </w:rPr>
        <w:t>.</w:t>
      </w:r>
    </w:p>
    <w:p w:rsidR="00217C1A" w:rsidRDefault="00217C1A" w:rsidP="00217C1A">
      <w:pPr>
        <w:pStyle w:val="ListParagraph"/>
        <w:numPr>
          <w:ilvl w:val="0"/>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Import Flow:</w:t>
      </w:r>
    </w:p>
    <w:p w:rsidR="00217C1A" w:rsidRDefault="00217C1A" w:rsidP="00217C1A">
      <w:pPr>
        <w:pStyle w:val="ListParagraph"/>
        <w:numPr>
          <w:ilvl w:val="1"/>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User </w:t>
      </w:r>
      <w:r w:rsidRPr="004A0260">
        <w:rPr>
          <w:rFonts w:asciiTheme="minorHAnsi" w:hAnsiTheme="minorHAnsi" w:cstheme="minorHAnsi"/>
          <w:sz w:val="20"/>
          <w:szCs w:val="20"/>
        </w:rPr>
        <w:t>selects an option in the File menu to open a CSV grade book template</w:t>
      </w:r>
      <w:r>
        <w:rPr>
          <w:rFonts w:asciiTheme="minorHAnsi" w:hAnsiTheme="minorHAnsi" w:cstheme="minorHAnsi"/>
          <w:sz w:val="20"/>
          <w:szCs w:val="20"/>
        </w:rPr>
        <w:t>.</w:t>
      </w:r>
    </w:p>
    <w:p w:rsidR="00217C1A" w:rsidRDefault="00217C1A" w:rsidP="00217C1A">
      <w:pPr>
        <w:pStyle w:val="ListParagraph"/>
        <w:numPr>
          <w:ilvl w:val="1"/>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w:t>
      </w:r>
      <w:r w:rsidRPr="00B60CC6">
        <w:rPr>
          <w:rFonts w:asciiTheme="minorHAnsi" w:hAnsiTheme="minorHAnsi" w:cstheme="minorHAnsi"/>
          <w:sz w:val="20"/>
          <w:szCs w:val="20"/>
        </w:rPr>
        <w:t xml:space="preserve"> </w:t>
      </w:r>
      <w:r w:rsidRPr="004A0260">
        <w:rPr>
          <w:rFonts w:asciiTheme="minorHAnsi" w:hAnsiTheme="minorHAnsi" w:cstheme="minorHAnsi"/>
          <w:sz w:val="20"/>
          <w:szCs w:val="20"/>
        </w:rPr>
        <w:t>directory window will pop up, prompting the user to select the CSV file to import</w:t>
      </w:r>
      <w:r>
        <w:rPr>
          <w:rFonts w:asciiTheme="minorHAnsi" w:hAnsiTheme="minorHAnsi" w:cstheme="minorHAnsi"/>
          <w:sz w:val="20"/>
          <w:szCs w:val="20"/>
        </w:rPr>
        <w:t>.</w:t>
      </w:r>
    </w:p>
    <w:p w:rsidR="00217C1A" w:rsidRDefault="00217C1A" w:rsidP="00217C1A">
      <w:pPr>
        <w:pStyle w:val="ListParagraph"/>
        <w:numPr>
          <w:ilvl w:val="1"/>
          <w:numId w:val="10"/>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selects ‘Open’ and the program will import the grade book layout</w:t>
      </w:r>
      <w:r>
        <w:rPr>
          <w:rFonts w:asciiTheme="minorHAnsi" w:hAnsiTheme="minorHAnsi" w:cstheme="minorHAnsi"/>
          <w:sz w:val="20"/>
          <w:szCs w:val="20"/>
        </w:rPr>
        <w:t>.</w:t>
      </w:r>
    </w:p>
    <w:p w:rsidR="00217C1A" w:rsidRPr="0086304F" w:rsidRDefault="00217C1A" w:rsidP="00217C1A">
      <w:pPr>
        <w:spacing w:after="0" w:line="240" w:lineRule="auto"/>
        <w:ind w:left="1440"/>
        <w:jc w:val="both"/>
        <w:outlineLvl w:val="1"/>
        <w:rPr>
          <w:rFonts w:asciiTheme="minorHAnsi" w:hAnsiTheme="minorHAnsi" w:cstheme="minorHAnsi"/>
          <w:sz w:val="20"/>
          <w:szCs w:val="20"/>
        </w:rPr>
      </w:pPr>
    </w:p>
    <w:p w:rsidR="00217C1A" w:rsidRPr="00B60CC6" w:rsidRDefault="00217C1A" w:rsidP="00217C1A">
      <w:pPr>
        <w:spacing w:after="0" w:line="240" w:lineRule="auto"/>
        <w:jc w:val="both"/>
        <w:outlineLvl w:val="1"/>
        <w:rPr>
          <w:rFonts w:asciiTheme="minorHAnsi" w:hAnsiTheme="minorHAnsi" w:cstheme="minorHAnsi"/>
          <w:sz w:val="20"/>
          <w:szCs w:val="20"/>
        </w:rPr>
      </w:pPr>
    </w:p>
    <w:p w:rsidR="00217C1A" w:rsidRDefault="00217C1A" w:rsidP="00217C1A">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Function: </w:t>
      </w:r>
      <w:r w:rsidR="00DE2F8C">
        <w:rPr>
          <w:rFonts w:asciiTheme="minorHAnsi" w:hAnsiTheme="minorHAnsi" w:cstheme="minorHAnsi"/>
          <w:sz w:val="20"/>
          <w:szCs w:val="20"/>
        </w:rPr>
        <w:t>Merge Student Roster File With Grade Book Template</w:t>
      </w:r>
    </w:p>
    <w:p w:rsidR="00217C1A" w:rsidRDefault="00217C1A" w:rsidP="00217C1A">
      <w:pPr>
        <w:pStyle w:val="ListParagraph"/>
        <w:spacing w:after="0" w:line="240" w:lineRule="auto"/>
        <w:ind w:left="2160"/>
        <w:jc w:val="both"/>
        <w:outlineLvl w:val="1"/>
        <w:rPr>
          <w:rFonts w:asciiTheme="minorHAnsi" w:hAnsiTheme="minorHAnsi" w:cstheme="minorHAnsi"/>
          <w:sz w:val="20"/>
          <w:szCs w:val="20"/>
        </w:rPr>
      </w:pPr>
    </w:p>
    <w:p w:rsidR="00217C1A" w:rsidRDefault="00217C1A" w:rsidP="00217C1A">
      <w:pPr>
        <w:pStyle w:val="ListParagraph"/>
        <w:numPr>
          <w:ilvl w:val="0"/>
          <w:numId w:val="15"/>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217C1A" w:rsidRDefault="00217C1A" w:rsidP="00217C1A">
      <w:pPr>
        <w:pStyle w:val="ListParagraph"/>
        <w:numPr>
          <w:ilvl w:val="0"/>
          <w:numId w:val="15"/>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Description: Merge the roster file with the user template.</w:t>
      </w:r>
    </w:p>
    <w:p w:rsidR="00217C1A" w:rsidRDefault="00217C1A" w:rsidP="00217C1A">
      <w:pPr>
        <w:pStyle w:val="ListParagraph"/>
        <w:numPr>
          <w:ilvl w:val="0"/>
          <w:numId w:val="15"/>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Precondition: User has imported a roster CSV file and grade book template CSV file into the application.</w:t>
      </w:r>
    </w:p>
    <w:p w:rsidR="00217C1A" w:rsidRDefault="00217C1A" w:rsidP="00217C1A">
      <w:pPr>
        <w:pStyle w:val="ListParagraph"/>
        <w:numPr>
          <w:ilvl w:val="0"/>
          <w:numId w:val="15"/>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lastRenderedPageBreak/>
        <w:t>Post-conditions: The content of these two files are merged together into a separate CSV file.</w:t>
      </w:r>
    </w:p>
    <w:p w:rsidR="00217C1A" w:rsidRDefault="00217C1A" w:rsidP="00217C1A">
      <w:pPr>
        <w:pStyle w:val="ListParagraph"/>
        <w:numPr>
          <w:ilvl w:val="0"/>
          <w:numId w:val="15"/>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Merge Flow:</w:t>
      </w:r>
    </w:p>
    <w:p w:rsidR="00217C1A" w:rsidRDefault="00217C1A" w:rsidP="00217C1A">
      <w:pPr>
        <w:pStyle w:val="ListParagraph"/>
        <w:numPr>
          <w:ilvl w:val="0"/>
          <w:numId w:val="16"/>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The user selects ‘Merge’ option in the main menu.</w:t>
      </w:r>
    </w:p>
    <w:p w:rsidR="00217C1A" w:rsidRDefault="00217C1A" w:rsidP="00217C1A">
      <w:pPr>
        <w:pStyle w:val="ListParagraph"/>
        <w:numPr>
          <w:ilvl w:val="0"/>
          <w:numId w:val="16"/>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 directory window will pop up, prompting user for the location and name of the merged file.</w:t>
      </w:r>
    </w:p>
    <w:p w:rsidR="00217C1A" w:rsidRDefault="00217C1A" w:rsidP="00217C1A">
      <w:pPr>
        <w:pStyle w:val="ListParagraph"/>
        <w:numPr>
          <w:ilvl w:val="0"/>
          <w:numId w:val="16"/>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The user browses to the desired location and types the name for the file and clicks ‘OK’.</w:t>
      </w:r>
    </w:p>
    <w:p w:rsidR="00217C1A" w:rsidRPr="00DE2F8C" w:rsidRDefault="00217C1A" w:rsidP="00DE2F8C">
      <w:pPr>
        <w:pStyle w:val="ListParagraph"/>
        <w:numPr>
          <w:ilvl w:val="0"/>
          <w:numId w:val="16"/>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The file is merged and saved in the specified location.</w:t>
      </w:r>
    </w:p>
    <w:p w:rsidR="00217C1A" w:rsidRDefault="00217C1A" w:rsidP="00DE2F8C">
      <w:pPr>
        <w:spacing w:after="0" w:line="240" w:lineRule="auto"/>
        <w:jc w:val="both"/>
        <w:outlineLvl w:val="1"/>
        <w:rPr>
          <w:rFonts w:asciiTheme="minorHAnsi" w:hAnsiTheme="minorHAnsi" w:cstheme="minorHAnsi"/>
          <w:sz w:val="20"/>
          <w:szCs w:val="20"/>
        </w:rPr>
      </w:pPr>
    </w:p>
    <w:p w:rsidR="001133A9" w:rsidRPr="00DE2F8C" w:rsidRDefault="001133A9" w:rsidP="00DE2F8C">
      <w:pPr>
        <w:spacing w:after="0" w:line="240" w:lineRule="auto"/>
        <w:jc w:val="both"/>
        <w:outlineLvl w:val="1"/>
        <w:rPr>
          <w:rFonts w:asciiTheme="minorHAnsi" w:hAnsiTheme="minorHAnsi" w:cstheme="minorHAnsi"/>
          <w:sz w:val="20"/>
          <w:szCs w:val="20"/>
        </w:rPr>
      </w:pPr>
    </w:p>
    <w:p w:rsidR="00217C1A" w:rsidRDefault="00217C1A" w:rsidP="00217C1A">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 Create</w:t>
      </w:r>
      <w:r w:rsidR="00BA2BE9">
        <w:rPr>
          <w:rFonts w:asciiTheme="minorHAnsi" w:hAnsiTheme="minorHAnsi" w:cstheme="minorHAnsi"/>
          <w:sz w:val="20"/>
          <w:szCs w:val="20"/>
        </w:rPr>
        <w:t xml:space="preserve"> a New Class Assignment</w:t>
      </w:r>
    </w:p>
    <w:p w:rsidR="00217C1A" w:rsidRDefault="00217C1A" w:rsidP="00217C1A">
      <w:pPr>
        <w:pStyle w:val="ListParagraph"/>
        <w:spacing w:after="0" w:line="240" w:lineRule="auto"/>
        <w:ind w:left="2160"/>
        <w:jc w:val="both"/>
        <w:outlineLvl w:val="1"/>
        <w:rPr>
          <w:rFonts w:asciiTheme="minorHAnsi" w:hAnsiTheme="minorHAnsi" w:cstheme="minorHAnsi"/>
          <w:sz w:val="20"/>
          <w:szCs w:val="20"/>
        </w:rPr>
      </w:pPr>
    </w:p>
    <w:p w:rsidR="00217C1A" w:rsidRPr="004B572D" w:rsidRDefault="00217C1A" w:rsidP="00217C1A">
      <w:pPr>
        <w:pStyle w:val="ListParagraph"/>
        <w:numPr>
          <w:ilvl w:val="0"/>
          <w:numId w:val="11"/>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217C1A" w:rsidRDefault="00217C1A" w:rsidP="00217C1A">
      <w:pPr>
        <w:pStyle w:val="ListParagraph"/>
        <w:numPr>
          <w:ilvl w:val="0"/>
          <w:numId w:val="11"/>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Description: </w:t>
      </w:r>
      <w:r w:rsidRPr="004A0260">
        <w:rPr>
          <w:rFonts w:asciiTheme="minorHAnsi" w:hAnsiTheme="minorHAnsi" w:cstheme="minorHAnsi"/>
          <w:sz w:val="20"/>
          <w:szCs w:val="20"/>
        </w:rPr>
        <w:t>The user will create</w:t>
      </w:r>
      <w:r w:rsidR="00BA2BE9">
        <w:rPr>
          <w:rFonts w:asciiTheme="minorHAnsi" w:hAnsiTheme="minorHAnsi" w:cstheme="minorHAnsi"/>
          <w:sz w:val="20"/>
          <w:szCs w:val="20"/>
        </w:rPr>
        <w:t xml:space="preserve"> a new class assignment</w:t>
      </w:r>
      <w:r>
        <w:rPr>
          <w:rFonts w:asciiTheme="minorHAnsi" w:hAnsiTheme="minorHAnsi" w:cstheme="minorHAnsi"/>
          <w:sz w:val="20"/>
          <w:szCs w:val="20"/>
        </w:rPr>
        <w:t>.</w:t>
      </w:r>
    </w:p>
    <w:p w:rsidR="00217C1A" w:rsidRDefault="00217C1A" w:rsidP="00217C1A">
      <w:pPr>
        <w:pStyle w:val="ListParagraph"/>
        <w:numPr>
          <w:ilvl w:val="0"/>
          <w:numId w:val="11"/>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Pre-Conditions: </w:t>
      </w:r>
      <w:r w:rsidRPr="004A0260">
        <w:rPr>
          <w:rFonts w:asciiTheme="minorHAnsi" w:hAnsiTheme="minorHAnsi" w:cstheme="minorHAnsi"/>
          <w:sz w:val="20"/>
          <w:szCs w:val="20"/>
        </w:rPr>
        <w:t>The user has an open grade book</w:t>
      </w:r>
      <w:r>
        <w:rPr>
          <w:rFonts w:asciiTheme="minorHAnsi" w:hAnsiTheme="minorHAnsi" w:cstheme="minorHAnsi"/>
          <w:sz w:val="20"/>
          <w:szCs w:val="20"/>
        </w:rPr>
        <w:t>.</w:t>
      </w:r>
    </w:p>
    <w:p w:rsidR="00217C1A" w:rsidRDefault="00217C1A" w:rsidP="00217C1A">
      <w:pPr>
        <w:pStyle w:val="ListParagraph"/>
        <w:numPr>
          <w:ilvl w:val="0"/>
          <w:numId w:val="11"/>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Post-Conditions: </w:t>
      </w:r>
      <w:r w:rsidR="00BA2BE9">
        <w:rPr>
          <w:rFonts w:asciiTheme="minorHAnsi" w:hAnsiTheme="minorHAnsi" w:cstheme="minorHAnsi"/>
          <w:sz w:val="20"/>
          <w:szCs w:val="20"/>
        </w:rPr>
        <w:t xml:space="preserve">The user will </w:t>
      </w:r>
      <w:r w:rsidRPr="004A0260">
        <w:rPr>
          <w:rFonts w:asciiTheme="minorHAnsi" w:hAnsiTheme="minorHAnsi" w:cstheme="minorHAnsi"/>
          <w:sz w:val="20"/>
          <w:szCs w:val="20"/>
        </w:rPr>
        <w:t>create</w:t>
      </w:r>
      <w:r w:rsidR="00BA2BE9">
        <w:rPr>
          <w:rFonts w:asciiTheme="minorHAnsi" w:hAnsiTheme="minorHAnsi" w:cstheme="minorHAnsi"/>
          <w:sz w:val="20"/>
          <w:szCs w:val="20"/>
        </w:rPr>
        <w:t xml:space="preserve"> an</w:t>
      </w:r>
      <w:r w:rsidRPr="004A0260">
        <w:rPr>
          <w:rFonts w:asciiTheme="minorHAnsi" w:hAnsiTheme="minorHAnsi" w:cstheme="minorHAnsi"/>
          <w:sz w:val="20"/>
          <w:szCs w:val="20"/>
        </w:rPr>
        <w:t xml:space="preserve"> </w:t>
      </w:r>
      <w:r w:rsidR="00BA2BE9">
        <w:rPr>
          <w:rFonts w:asciiTheme="minorHAnsi" w:hAnsiTheme="minorHAnsi" w:cstheme="minorHAnsi"/>
          <w:sz w:val="20"/>
          <w:szCs w:val="20"/>
        </w:rPr>
        <w:t>assignment</w:t>
      </w:r>
      <w:r w:rsidRPr="004A0260">
        <w:rPr>
          <w:rFonts w:asciiTheme="minorHAnsi" w:hAnsiTheme="minorHAnsi" w:cstheme="minorHAnsi"/>
          <w:sz w:val="20"/>
          <w:szCs w:val="20"/>
        </w:rPr>
        <w:t xml:space="preserve"> for the </w:t>
      </w:r>
      <w:r>
        <w:rPr>
          <w:rFonts w:asciiTheme="minorHAnsi" w:hAnsiTheme="minorHAnsi" w:cstheme="minorHAnsi"/>
          <w:sz w:val="20"/>
          <w:szCs w:val="20"/>
        </w:rPr>
        <w:t>assignment</w:t>
      </w:r>
      <w:r w:rsidRPr="004A0260">
        <w:rPr>
          <w:rFonts w:asciiTheme="minorHAnsi" w:hAnsiTheme="minorHAnsi" w:cstheme="minorHAnsi"/>
          <w:sz w:val="20"/>
          <w:szCs w:val="20"/>
        </w:rPr>
        <w:t xml:space="preserve"> column</w:t>
      </w:r>
      <w:r>
        <w:rPr>
          <w:rFonts w:asciiTheme="minorHAnsi" w:hAnsiTheme="minorHAnsi" w:cstheme="minorHAnsi"/>
          <w:sz w:val="20"/>
          <w:szCs w:val="20"/>
        </w:rPr>
        <w:t>.</w:t>
      </w:r>
    </w:p>
    <w:p w:rsidR="00217C1A" w:rsidRDefault="00217C1A" w:rsidP="00217C1A">
      <w:pPr>
        <w:pStyle w:val="ListParagraph"/>
        <w:numPr>
          <w:ilvl w:val="0"/>
          <w:numId w:val="11"/>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Create New Assignment</w:t>
      </w:r>
      <w:r w:rsidRPr="00591AB3">
        <w:rPr>
          <w:rFonts w:asciiTheme="minorHAnsi" w:hAnsiTheme="minorHAnsi" w:cstheme="minorHAnsi"/>
          <w:sz w:val="20"/>
          <w:szCs w:val="20"/>
        </w:rPr>
        <w:t xml:space="preserve"> Flow:</w:t>
      </w:r>
    </w:p>
    <w:p w:rsidR="00217C1A" w:rsidRDefault="00217C1A" w:rsidP="00217C1A">
      <w:pPr>
        <w:pStyle w:val="ListParagraph"/>
        <w:numPr>
          <w:ilvl w:val="1"/>
          <w:numId w:val="11"/>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option to ‘Create New Column’</w:t>
      </w:r>
      <w:r>
        <w:rPr>
          <w:rFonts w:asciiTheme="minorHAnsi" w:hAnsiTheme="minorHAnsi" w:cstheme="minorHAnsi"/>
          <w:sz w:val="20"/>
          <w:szCs w:val="20"/>
        </w:rPr>
        <w:t>.</w:t>
      </w:r>
    </w:p>
    <w:p w:rsidR="00217C1A" w:rsidRPr="00BA2BE9" w:rsidRDefault="00217C1A" w:rsidP="00BA2BE9">
      <w:pPr>
        <w:pStyle w:val="ListParagraph"/>
        <w:numPr>
          <w:ilvl w:val="1"/>
          <w:numId w:val="11"/>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 xml:space="preserve">The user is prompted with a ‘Create New </w:t>
      </w:r>
      <w:r w:rsidR="00BA2BE9">
        <w:rPr>
          <w:rFonts w:asciiTheme="minorHAnsi" w:hAnsiTheme="minorHAnsi" w:cstheme="minorHAnsi"/>
          <w:sz w:val="20"/>
          <w:szCs w:val="20"/>
        </w:rPr>
        <w:t xml:space="preserve">Assignment </w:t>
      </w:r>
      <w:r w:rsidRPr="004A0260">
        <w:rPr>
          <w:rFonts w:asciiTheme="minorHAnsi" w:hAnsiTheme="minorHAnsi" w:cstheme="minorHAnsi"/>
          <w:sz w:val="20"/>
          <w:szCs w:val="20"/>
        </w:rPr>
        <w:t>Column’ wizard</w:t>
      </w:r>
      <w:r>
        <w:rPr>
          <w:rFonts w:asciiTheme="minorHAnsi" w:hAnsiTheme="minorHAnsi" w:cstheme="minorHAnsi"/>
          <w:sz w:val="20"/>
          <w:szCs w:val="20"/>
        </w:rPr>
        <w:t>.</w:t>
      </w:r>
    </w:p>
    <w:p w:rsidR="00217C1A" w:rsidRDefault="00217C1A" w:rsidP="00217C1A">
      <w:pPr>
        <w:pStyle w:val="ListParagraph"/>
        <w:numPr>
          <w:ilvl w:val="1"/>
          <w:numId w:val="11"/>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completes the wizard with the appropriate assignment information</w:t>
      </w:r>
      <w:r>
        <w:rPr>
          <w:rFonts w:asciiTheme="minorHAnsi" w:hAnsiTheme="minorHAnsi" w:cstheme="minorHAnsi"/>
          <w:sz w:val="20"/>
          <w:szCs w:val="20"/>
        </w:rPr>
        <w:t>.</w:t>
      </w:r>
    </w:p>
    <w:p w:rsidR="00217C1A" w:rsidRPr="00591AB3" w:rsidRDefault="00217C1A" w:rsidP="00217C1A">
      <w:pPr>
        <w:pStyle w:val="ListParagraph"/>
        <w:numPr>
          <w:ilvl w:val="1"/>
          <w:numId w:val="11"/>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‘Finish’ in the wizard, and the form is populated accordingly</w:t>
      </w:r>
      <w:r>
        <w:rPr>
          <w:rFonts w:asciiTheme="minorHAnsi" w:hAnsiTheme="minorHAnsi" w:cstheme="minorHAnsi"/>
          <w:sz w:val="20"/>
          <w:szCs w:val="20"/>
        </w:rPr>
        <w:t>.</w:t>
      </w:r>
    </w:p>
    <w:p w:rsidR="00217C1A" w:rsidRDefault="00217C1A" w:rsidP="00217C1A">
      <w:pPr>
        <w:pStyle w:val="ListParagraph"/>
        <w:spacing w:after="0" w:line="240" w:lineRule="auto"/>
        <w:ind w:left="2160"/>
        <w:jc w:val="both"/>
        <w:outlineLvl w:val="1"/>
        <w:rPr>
          <w:rFonts w:asciiTheme="minorHAnsi" w:hAnsiTheme="minorHAnsi" w:cstheme="minorHAnsi"/>
          <w:sz w:val="20"/>
          <w:szCs w:val="20"/>
        </w:rPr>
      </w:pPr>
    </w:p>
    <w:p w:rsidR="00217C1A" w:rsidRDefault="00217C1A" w:rsidP="00217C1A">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 Create New Formula Column</w:t>
      </w:r>
    </w:p>
    <w:p w:rsidR="00217C1A" w:rsidRDefault="00217C1A" w:rsidP="00217C1A">
      <w:pPr>
        <w:pStyle w:val="ListParagraph"/>
        <w:spacing w:after="0" w:line="240" w:lineRule="auto"/>
        <w:ind w:left="2160"/>
        <w:jc w:val="both"/>
        <w:outlineLvl w:val="1"/>
        <w:rPr>
          <w:rFonts w:asciiTheme="minorHAnsi" w:hAnsiTheme="minorHAnsi" w:cstheme="minorHAnsi"/>
          <w:sz w:val="20"/>
          <w:szCs w:val="20"/>
        </w:rPr>
      </w:pPr>
    </w:p>
    <w:p w:rsidR="00217C1A" w:rsidRPr="004B572D" w:rsidRDefault="00217C1A" w:rsidP="00217C1A">
      <w:pPr>
        <w:pStyle w:val="ListParagraph"/>
        <w:numPr>
          <w:ilvl w:val="0"/>
          <w:numId w:val="12"/>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217C1A" w:rsidRDefault="00217C1A" w:rsidP="00217C1A">
      <w:pPr>
        <w:pStyle w:val="ListParagraph"/>
        <w:numPr>
          <w:ilvl w:val="0"/>
          <w:numId w:val="12"/>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Description:</w:t>
      </w:r>
      <w:r w:rsidRPr="00591AB3">
        <w:rPr>
          <w:rFonts w:asciiTheme="minorHAnsi" w:hAnsiTheme="minorHAnsi" w:cstheme="minorHAnsi"/>
          <w:sz w:val="20"/>
          <w:szCs w:val="20"/>
        </w:rPr>
        <w:t xml:space="preserve"> </w:t>
      </w:r>
      <w:r w:rsidRPr="004A0260">
        <w:rPr>
          <w:rFonts w:asciiTheme="minorHAnsi" w:hAnsiTheme="minorHAnsi" w:cstheme="minorHAnsi"/>
          <w:sz w:val="20"/>
          <w:szCs w:val="20"/>
        </w:rPr>
        <w:t xml:space="preserve">Create one or more formula columns to represent </w:t>
      </w:r>
      <w:r w:rsidR="00BA28D1">
        <w:rPr>
          <w:rFonts w:asciiTheme="minorHAnsi" w:hAnsiTheme="minorHAnsi" w:cstheme="minorHAnsi"/>
          <w:sz w:val="20"/>
          <w:szCs w:val="20"/>
        </w:rPr>
        <w:t xml:space="preserve">grade </w:t>
      </w:r>
      <w:r w:rsidRPr="004A0260">
        <w:rPr>
          <w:rFonts w:asciiTheme="minorHAnsi" w:hAnsiTheme="minorHAnsi" w:cstheme="minorHAnsi"/>
          <w:sz w:val="20"/>
          <w:szCs w:val="20"/>
        </w:rPr>
        <w:t>scores</w:t>
      </w:r>
      <w:r>
        <w:rPr>
          <w:rFonts w:asciiTheme="minorHAnsi" w:hAnsiTheme="minorHAnsi" w:cstheme="minorHAnsi"/>
          <w:sz w:val="20"/>
          <w:szCs w:val="20"/>
        </w:rPr>
        <w:t>.</w:t>
      </w:r>
    </w:p>
    <w:p w:rsidR="00217C1A" w:rsidRDefault="00217C1A" w:rsidP="00217C1A">
      <w:pPr>
        <w:pStyle w:val="ListParagraph"/>
        <w:numPr>
          <w:ilvl w:val="0"/>
          <w:numId w:val="12"/>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Pre-Conditions: </w:t>
      </w:r>
      <w:r w:rsidRPr="004A0260">
        <w:rPr>
          <w:rFonts w:asciiTheme="minorHAnsi" w:hAnsiTheme="minorHAnsi" w:cstheme="minorHAnsi"/>
          <w:sz w:val="20"/>
          <w:szCs w:val="20"/>
        </w:rPr>
        <w:t>User must have an</w:t>
      </w:r>
      <w:r>
        <w:rPr>
          <w:rFonts w:asciiTheme="minorHAnsi" w:hAnsiTheme="minorHAnsi" w:cstheme="minorHAnsi"/>
          <w:sz w:val="20"/>
          <w:szCs w:val="20"/>
        </w:rPr>
        <w:t xml:space="preserve"> open grade b</w:t>
      </w:r>
      <w:r w:rsidRPr="004A0260">
        <w:rPr>
          <w:rFonts w:asciiTheme="minorHAnsi" w:hAnsiTheme="minorHAnsi" w:cstheme="minorHAnsi"/>
          <w:sz w:val="20"/>
          <w:szCs w:val="20"/>
        </w:rPr>
        <w:t>ook and one or more assignment columns</w:t>
      </w:r>
      <w:r>
        <w:rPr>
          <w:rFonts w:asciiTheme="minorHAnsi" w:hAnsiTheme="minorHAnsi" w:cstheme="minorHAnsi"/>
          <w:sz w:val="20"/>
          <w:szCs w:val="20"/>
        </w:rPr>
        <w:t>.</w:t>
      </w:r>
    </w:p>
    <w:p w:rsidR="00217C1A" w:rsidRDefault="00217C1A" w:rsidP="00217C1A">
      <w:pPr>
        <w:pStyle w:val="ListParagraph"/>
        <w:numPr>
          <w:ilvl w:val="0"/>
          <w:numId w:val="12"/>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Post-Conditions: </w:t>
      </w:r>
      <w:r w:rsidR="00BA2BE9">
        <w:rPr>
          <w:rFonts w:asciiTheme="minorHAnsi" w:hAnsiTheme="minorHAnsi" w:cstheme="minorHAnsi"/>
          <w:sz w:val="20"/>
          <w:szCs w:val="20"/>
        </w:rPr>
        <w:t xml:space="preserve">The user will </w:t>
      </w:r>
      <w:r w:rsidR="00BA2BE9" w:rsidRPr="004A0260">
        <w:rPr>
          <w:rFonts w:asciiTheme="minorHAnsi" w:hAnsiTheme="minorHAnsi" w:cstheme="minorHAnsi"/>
          <w:sz w:val="20"/>
          <w:szCs w:val="20"/>
        </w:rPr>
        <w:t>create</w:t>
      </w:r>
      <w:r w:rsidR="00BA2BE9">
        <w:rPr>
          <w:rFonts w:asciiTheme="minorHAnsi" w:hAnsiTheme="minorHAnsi" w:cstheme="minorHAnsi"/>
          <w:sz w:val="20"/>
          <w:szCs w:val="20"/>
        </w:rPr>
        <w:t xml:space="preserve"> a formula </w:t>
      </w:r>
      <w:r w:rsidR="00BA2BE9" w:rsidRPr="004A0260">
        <w:rPr>
          <w:rFonts w:asciiTheme="minorHAnsi" w:hAnsiTheme="minorHAnsi" w:cstheme="minorHAnsi"/>
          <w:sz w:val="20"/>
          <w:szCs w:val="20"/>
        </w:rPr>
        <w:t xml:space="preserve">for the </w:t>
      </w:r>
      <w:r w:rsidR="00BA2BE9">
        <w:rPr>
          <w:rFonts w:asciiTheme="minorHAnsi" w:hAnsiTheme="minorHAnsi" w:cstheme="minorHAnsi"/>
          <w:sz w:val="20"/>
          <w:szCs w:val="20"/>
        </w:rPr>
        <w:t xml:space="preserve">formula </w:t>
      </w:r>
      <w:r w:rsidR="00BA2BE9" w:rsidRPr="004A0260">
        <w:rPr>
          <w:rFonts w:asciiTheme="minorHAnsi" w:hAnsiTheme="minorHAnsi" w:cstheme="minorHAnsi"/>
          <w:sz w:val="20"/>
          <w:szCs w:val="20"/>
        </w:rPr>
        <w:t>column</w:t>
      </w:r>
      <w:r>
        <w:rPr>
          <w:rFonts w:asciiTheme="minorHAnsi" w:hAnsiTheme="minorHAnsi" w:cstheme="minorHAnsi"/>
          <w:sz w:val="20"/>
          <w:szCs w:val="20"/>
        </w:rPr>
        <w:t>.</w:t>
      </w:r>
    </w:p>
    <w:p w:rsidR="00217C1A" w:rsidRDefault="00217C1A" w:rsidP="00217C1A">
      <w:pPr>
        <w:pStyle w:val="ListParagraph"/>
        <w:numPr>
          <w:ilvl w:val="0"/>
          <w:numId w:val="12"/>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Create New Formula Flow:</w:t>
      </w:r>
    </w:p>
    <w:p w:rsidR="00217C1A" w:rsidRDefault="00222508" w:rsidP="00217C1A">
      <w:pPr>
        <w:pStyle w:val="ListParagraph"/>
        <w:numPr>
          <w:ilvl w:val="1"/>
          <w:numId w:val="12"/>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User selects option to ‘Create N</w:t>
      </w:r>
      <w:r w:rsidR="00217C1A" w:rsidRPr="004A0260">
        <w:rPr>
          <w:rFonts w:asciiTheme="minorHAnsi" w:hAnsiTheme="minorHAnsi" w:cstheme="minorHAnsi"/>
          <w:sz w:val="20"/>
          <w:szCs w:val="20"/>
        </w:rPr>
        <w:t>ew Column’</w:t>
      </w:r>
      <w:r w:rsidR="00217C1A">
        <w:rPr>
          <w:rFonts w:asciiTheme="minorHAnsi" w:hAnsiTheme="minorHAnsi" w:cstheme="minorHAnsi"/>
          <w:sz w:val="20"/>
          <w:szCs w:val="20"/>
        </w:rPr>
        <w:t>.</w:t>
      </w:r>
    </w:p>
    <w:p w:rsidR="00217C1A" w:rsidRDefault="00217C1A" w:rsidP="00217C1A">
      <w:pPr>
        <w:pStyle w:val="ListParagraph"/>
        <w:numPr>
          <w:ilvl w:val="1"/>
          <w:numId w:val="12"/>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will be prompted with the ‘Create New Column’ wizard</w:t>
      </w:r>
      <w:r>
        <w:rPr>
          <w:rFonts w:asciiTheme="minorHAnsi" w:hAnsiTheme="minorHAnsi" w:cstheme="minorHAnsi"/>
          <w:sz w:val="20"/>
          <w:szCs w:val="20"/>
        </w:rPr>
        <w:t>.</w:t>
      </w:r>
    </w:p>
    <w:p w:rsidR="00217C1A" w:rsidRDefault="00217C1A" w:rsidP="00217C1A">
      <w:pPr>
        <w:pStyle w:val="ListParagraph"/>
        <w:numPr>
          <w:ilvl w:val="1"/>
          <w:numId w:val="12"/>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will select the option ‘</w:t>
      </w:r>
      <w:r w:rsidR="00222508">
        <w:rPr>
          <w:rFonts w:asciiTheme="minorHAnsi" w:hAnsiTheme="minorHAnsi" w:cstheme="minorHAnsi"/>
          <w:sz w:val="20"/>
          <w:szCs w:val="20"/>
        </w:rPr>
        <w:t xml:space="preserve">Create </w:t>
      </w:r>
      <w:r w:rsidRPr="004A0260">
        <w:rPr>
          <w:rFonts w:asciiTheme="minorHAnsi" w:hAnsiTheme="minorHAnsi" w:cstheme="minorHAnsi"/>
          <w:sz w:val="20"/>
          <w:szCs w:val="20"/>
        </w:rPr>
        <w:t>Formula Column’</w:t>
      </w:r>
      <w:r>
        <w:rPr>
          <w:rFonts w:asciiTheme="minorHAnsi" w:hAnsiTheme="minorHAnsi" w:cstheme="minorHAnsi"/>
          <w:sz w:val="20"/>
          <w:szCs w:val="20"/>
        </w:rPr>
        <w:t>.</w:t>
      </w:r>
    </w:p>
    <w:p w:rsidR="00217C1A" w:rsidRDefault="00217C1A" w:rsidP="00217C1A">
      <w:pPr>
        <w:pStyle w:val="ListParagraph"/>
        <w:numPr>
          <w:ilvl w:val="1"/>
          <w:numId w:val="12"/>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completes the wizard with the appropriate information, including the formula to be used</w:t>
      </w:r>
      <w:r>
        <w:rPr>
          <w:rFonts w:asciiTheme="minorHAnsi" w:hAnsiTheme="minorHAnsi" w:cstheme="minorHAnsi"/>
          <w:sz w:val="20"/>
          <w:szCs w:val="20"/>
        </w:rPr>
        <w:t>.</w:t>
      </w:r>
    </w:p>
    <w:p w:rsidR="00217C1A" w:rsidRDefault="00217C1A" w:rsidP="00217C1A">
      <w:pPr>
        <w:pStyle w:val="ListParagraph"/>
        <w:numPr>
          <w:ilvl w:val="1"/>
          <w:numId w:val="12"/>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‘Finish’ and the form is updated accordingly</w:t>
      </w:r>
      <w:r>
        <w:rPr>
          <w:rFonts w:asciiTheme="minorHAnsi" w:hAnsiTheme="minorHAnsi" w:cstheme="minorHAnsi"/>
          <w:sz w:val="20"/>
          <w:szCs w:val="20"/>
        </w:rPr>
        <w:t>. The formula from the formula column will be copied down to each cell in that column.</w:t>
      </w:r>
    </w:p>
    <w:p w:rsidR="00217C1A" w:rsidRDefault="00217C1A" w:rsidP="00217C1A">
      <w:pPr>
        <w:pStyle w:val="ListParagraph"/>
        <w:spacing w:after="0" w:line="240" w:lineRule="auto"/>
        <w:ind w:left="2160"/>
        <w:jc w:val="both"/>
        <w:outlineLvl w:val="1"/>
        <w:rPr>
          <w:rFonts w:asciiTheme="minorHAnsi" w:hAnsiTheme="minorHAnsi" w:cstheme="minorHAnsi"/>
          <w:sz w:val="20"/>
          <w:szCs w:val="20"/>
        </w:rPr>
      </w:pPr>
    </w:p>
    <w:p w:rsidR="00217C1A" w:rsidRDefault="00217C1A" w:rsidP="00217C1A">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w:t>
      </w:r>
      <w:r w:rsidR="00281A3A">
        <w:rPr>
          <w:rFonts w:asciiTheme="minorHAnsi" w:hAnsiTheme="minorHAnsi" w:cstheme="minorHAnsi"/>
          <w:sz w:val="20"/>
          <w:szCs w:val="20"/>
        </w:rPr>
        <w:t xml:space="preserve"> Saving Grade Book Template</w:t>
      </w:r>
      <w:r>
        <w:rPr>
          <w:rFonts w:asciiTheme="minorHAnsi" w:hAnsiTheme="minorHAnsi" w:cstheme="minorHAnsi"/>
          <w:sz w:val="20"/>
          <w:szCs w:val="20"/>
        </w:rPr>
        <w:t xml:space="preserve"> to a CSV File</w:t>
      </w:r>
    </w:p>
    <w:p w:rsidR="00217C1A" w:rsidRDefault="00217C1A" w:rsidP="00217C1A">
      <w:pPr>
        <w:pStyle w:val="ListParagraph"/>
        <w:spacing w:after="0" w:line="240" w:lineRule="auto"/>
        <w:ind w:left="2160"/>
        <w:jc w:val="both"/>
        <w:outlineLvl w:val="1"/>
        <w:rPr>
          <w:rFonts w:asciiTheme="minorHAnsi" w:hAnsiTheme="minorHAnsi" w:cstheme="minorHAnsi"/>
          <w:sz w:val="20"/>
          <w:szCs w:val="20"/>
        </w:rPr>
      </w:pPr>
    </w:p>
    <w:p w:rsidR="00217C1A" w:rsidRPr="004B572D" w:rsidRDefault="00217C1A" w:rsidP="00217C1A">
      <w:pPr>
        <w:pStyle w:val="ListParagraph"/>
        <w:numPr>
          <w:ilvl w:val="0"/>
          <w:numId w:val="13"/>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217C1A" w:rsidRDefault="00217C1A" w:rsidP="00217C1A">
      <w:pPr>
        <w:pStyle w:val="ListParagraph"/>
        <w:numPr>
          <w:ilvl w:val="0"/>
          <w:numId w:val="13"/>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Description: </w:t>
      </w:r>
      <w:r w:rsidRPr="004A0260">
        <w:rPr>
          <w:rFonts w:asciiTheme="minorHAnsi" w:hAnsiTheme="minorHAnsi" w:cstheme="minorHAnsi"/>
          <w:sz w:val="20"/>
          <w:szCs w:val="20"/>
        </w:rPr>
        <w:t>Save all the current</w:t>
      </w:r>
      <w:r w:rsidR="00E91050">
        <w:rPr>
          <w:rFonts w:asciiTheme="minorHAnsi" w:hAnsiTheme="minorHAnsi" w:cstheme="minorHAnsi"/>
          <w:sz w:val="20"/>
          <w:szCs w:val="20"/>
        </w:rPr>
        <w:t xml:space="preserve"> template</w:t>
      </w:r>
      <w:r w:rsidRPr="004A0260">
        <w:rPr>
          <w:rFonts w:asciiTheme="minorHAnsi" w:hAnsiTheme="minorHAnsi" w:cstheme="minorHAnsi"/>
          <w:sz w:val="20"/>
          <w:szCs w:val="20"/>
        </w:rPr>
        <w:t xml:space="preserve"> data as a CSV file</w:t>
      </w:r>
      <w:r>
        <w:rPr>
          <w:rFonts w:asciiTheme="minorHAnsi" w:hAnsiTheme="minorHAnsi" w:cstheme="minorHAnsi"/>
          <w:sz w:val="20"/>
          <w:szCs w:val="20"/>
        </w:rPr>
        <w:t>.</w:t>
      </w:r>
    </w:p>
    <w:p w:rsidR="00217C1A" w:rsidRDefault="00217C1A" w:rsidP="00217C1A">
      <w:pPr>
        <w:pStyle w:val="ListParagraph"/>
        <w:numPr>
          <w:ilvl w:val="0"/>
          <w:numId w:val="13"/>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Pre-Conditions: </w:t>
      </w:r>
      <w:r w:rsidRPr="004A0260">
        <w:rPr>
          <w:rFonts w:asciiTheme="minorHAnsi" w:hAnsiTheme="minorHAnsi" w:cstheme="minorHAnsi"/>
          <w:sz w:val="20"/>
          <w:szCs w:val="20"/>
        </w:rPr>
        <w:t>User must have an open grade book with one or more assignments and/or formula columns</w:t>
      </w:r>
      <w:r>
        <w:rPr>
          <w:rFonts w:asciiTheme="minorHAnsi" w:hAnsiTheme="minorHAnsi" w:cstheme="minorHAnsi"/>
          <w:sz w:val="20"/>
          <w:szCs w:val="20"/>
        </w:rPr>
        <w:t>.</w:t>
      </w:r>
    </w:p>
    <w:p w:rsidR="00217C1A" w:rsidRDefault="00217C1A" w:rsidP="00217C1A">
      <w:pPr>
        <w:pStyle w:val="ListParagraph"/>
        <w:numPr>
          <w:ilvl w:val="0"/>
          <w:numId w:val="13"/>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Post-Conditions: </w:t>
      </w:r>
      <w:r w:rsidR="006A4208">
        <w:rPr>
          <w:rFonts w:asciiTheme="minorHAnsi" w:hAnsiTheme="minorHAnsi" w:cstheme="minorHAnsi"/>
          <w:sz w:val="20"/>
          <w:szCs w:val="20"/>
        </w:rPr>
        <w:t>The Grade Book Template File is saved</w:t>
      </w:r>
      <w:r>
        <w:rPr>
          <w:rFonts w:asciiTheme="minorHAnsi" w:hAnsiTheme="minorHAnsi" w:cstheme="minorHAnsi"/>
          <w:sz w:val="20"/>
          <w:szCs w:val="20"/>
        </w:rPr>
        <w:t>.</w:t>
      </w:r>
    </w:p>
    <w:p w:rsidR="00217C1A" w:rsidRDefault="00217C1A" w:rsidP="00217C1A">
      <w:pPr>
        <w:pStyle w:val="ListParagraph"/>
        <w:numPr>
          <w:ilvl w:val="0"/>
          <w:numId w:val="13"/>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Saving Data to a CSV File Flow:</w:t>
      </w:r>
    </w:p>
    <w:p w:rsidR="00217C1A" w:rsidRDefault="00217C1A" w:rsidP="00217C1A">
      <w:pPr>
        <w:pStyle w:val="ListParagraph"/>
        <w:numPr>
          <w:ilvl w:val="1"/>
          <w:numId w:val="13"/>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option to ‘Save’</w:t>
      </w:r>
      <w:r>
        <w:rPr>
          <w:rFonts w:asciiTheme="minorHAnsi" w:hAnsiTheme="minorHAnsi" w:cstheme="minorHAnsi"/>
          <w:sz w:val="20"/>
          <w:szCs w:val="20"/>
        </w:rPr>
        <w:t>.</w:t>
      </w:r>
    </w:p>
    <w:p w:rsidR="00217C1A" w:rsidRDefault="00217C1A" w:rsidP="00217C1A">
      <w:pPr>
        <w:pStyle w:val="ListParagraph"/>
        <w:numPr>
          <w:ilvl w:val="1"/>
          <w:numId w:val="13"/>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A ‘Save As’ window will appear</w:t>
      </w:r>
      <w:r>
        <w:rPr>
          <w:rFonts w:asciiTheme="minorHAnsi" w:hAnsiTheme="minorHAnsi" w:cstheme="minorHAnsi"/>
          <w:sz w:val="20"/>
          <w:szCs w:val="20"/>
        </w:rPr>
        <w:t>.</w:t>
      </w:r>
    </w:p>
    <w:p w:rsidR="00217C1A" w:rsidRDefault="00217C1A" w:rsidP="00217C1A">
      <w:pPr>
        <w:pStyle w:val="ListParagraph"/>
        <w:numPr>
          <w:ilvl w:val="1"/>
          <w:numId w:val="13"/>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is prompted for the name and location of the file to be saved</w:t>
      </w:r>
      <w:r>
        <w:rPr>
          <w:rFonts w:asciiTheme="minorHAnsi" w:hAnsiTheme="minorHAnsi" w:cstheme="minorHAnsi"/>
          <w:sz w:val="20"/>
          <w:szCs w:val="20"/>
        </w:rPr>
        <w:t>.</w:t>
      </w:r>
    </w:p>
    <w:p w:rsidR="00217C1A" w:rsidRPr="00986E44" w:rsidRDefault="00217C1A" w:rsidP="00217C1A">
      <w:pPr>
        <w:pStyle w:val="ListParagraph"/>
        <w:numPr>
          <w:ilvl w:val="1"/>
          <w:numId w:val="13"/>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‘Save’, and the file is saved to the chosen directory.</w:t>
      </w:r>
    </w:p>
    <w:p w:rsidR="00217C1A" w:rsidRDefault="00217C1A" w:rsidP="00217C1A">
      <w:pPr>
        <w:pStyle w:val="ListParagraph"/>
        <w:spacing w:after="0" w:line="240" w:lineRule="auto"/>
        <w:ind w:left="2160"/>
        <w:jc w:val="both"/>
        <w:outlineLvl w:val="1"/>
        <w:rPr>
          <w:rFonts w:asciiTheme="minorHAnsi" w:hAnsiTheme="minorHAnsi" w:cstheme="minorHAnsi"/>
          <w:sz w:val="20"/>
          <w:szCs w:val="20"/>
        </w:rPr>
      </w:pPr>
    </w:p>
    <w:p w:rsidR="00217C1A" w:rsidRDefault="00217C1A" w:rsidP="00217C1A">
      <w:pPr>
        <w:pStyle w:val="ListParagraph"/>
        <w:numPr>
          <w:ilvl w:val="2"/>
          <w:numId w:val="8"/>
        </w:numPr>
        <w:spacing w:after="0" w:line="240" w:lineRule="auto"/>
        <w:jc w:val="both"/>
        <w:outlineLvl w:val="1"/>
        <w:rPr>
          <w:rFonts w:asciiTheme="minorHAnsi" w:hAnsiTheme="minorHAnsi" w:cstheme="minorHAnsi"/>
          <w:sz w:val="20"/>
          <w:szCs w:val="20"/>
        </w:rPr>
      </w:pPr>
      <w:r w:rsidRPr="00A520F9">
        <w:rPr>
          <w:rFonts w:asciiTheme="minorHAnsi" w:hAnsiTheme="minorHAnsi" w:cstheme="minorHAnsi"/>
          <w:sz w:val="20"/>
          <w:szCs w:val="20"/>
        </w:rPr>
        <w:t>Function: Editing an Existing Column</w:t>
      </w:r>
    </w:p>
    <w:p w:rsidR="00217C1A" w:rsidRDefault="00217C1A" w:rsidP="00217C1A">
      <w:pPr>
        <w:pStyle w:val="ListParagraph"/>
        <w:spacing w:after="0" w:line="240" w:lineRule="auto"/>
        <w:ind w:left="2160"/>
        <w:jc w:val="both"/>
        <w:outlineLvl w:val="1"/>
        <w:rPr>
          <w:rFonts w:asciiTheme="minorHAnsi" w:hAnsiTheme="minorHAnsi" w:cstheme="minorHAnsi"/>
          <w:sz w:val="20"/>
          <w:szCs w:val="20"/>
        </w:rPr>
      </w:pPr>
    </w:p>
    <w:p w:rsidR="00217C1A" w:rsidRPr="00A520F9" w:rsidRDefault="00217C1A" w:rsidP="00217C1A">
      <w:pPr>
        <w:pStyle w:val="ListParagraph"/>
        <w:numPr>
          <w:ilvl w:val="0"/>
          <w:numId w:val="17"/>
        </w:numPr>
        <w:spacing w:after="0" w:line="240" w:lineRule="auto"/>
        <w:jc w:val="both"/>
        <w:outlineLvl w:val="1"/>
        <w:rPr>
          <w:rFonts w:asciiTheme="minorHAnsi" w:hAnsiTheme="minorHAnsi" w:cstheme="minorHAnsi"/>
          <w:sz w:val="20"/>
          <w:szCs w:val="20"/>
        </w:rPr>
      </w:pPr>
      <w:r w:rsidRPr="00A520F9">
        <w:rPr>
          <w:rFonts w:asciiTheme="minorHAnsi" w:hAnsiTheme="minorHAnsi" w:cstheme="minorHAnsi"/>
          <w:sz w:val="20"/>
          <w:szCs w:val="20"/>
        </w:rPr>
        <w:t>Actors: User</w:t>
      </w:r>
    </w:p>
    <w:p w:rsidR="00217C1A" w:rsidRDefault="00217C1A" w:rsidP="00217C1A">
      <w:pPr>
        <w:pStyle w:val="ListParagraph"/>
        <w:numPr>
          <w:ilvl w:val="0"/>
          <w:numId w:val="17"/>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Description: </w:t>
      </w:r>
      <w:r w:rsidRPr="004A0260">
        <w:rPr>
          <w:rFonts w:asciiTheme="minorHAnsi" w:hAnsiTheme="minorHAnsi" w:cstheme="minorHAnsi"/>
          <w:sz w:val="20"/>
          <w:szCs w:val="20"/>
        </w:rPr>
        <w:t>Editing the formula</w:t>
      </w:r>
      <w:r w:rsidR="007D081F">
        <w:rPr>
          <w:rFonts w:asciiTheme="minorHAnsi" w:hAnsiTheme="minorHAnsi" w:cstheme="minorHAnsi"/>
          <w:sz w:val="20"/>
          <w:szCs w:val="20"/>
        </w:rPr>
        <w:t>/assignment</w:t>
      </w:r>
      <w:r w:rsidRPr="004A0260">
        <w:rPr>
          <w:rFonts w:asciiTheme="minorHAnsi" w:hAnsiTheme="minorHAnsi" w:cstheme="minorHAnsi"/>
          <w:sz w:val="20"/>
          <w:szCs w:val="20"/>
        </w:rPr>
        <w:t xml:space="preserve"> on an already existing column</w:t>
      </w:r>
      <w:r>
        <w:rPr>
          <w:rFonts w:asciiTheme="minorHAnsi" w:hAnsiTheme="minorHAnsi" w:cstheme="minorHAnsi"/>
          <w:sz w:val="20"/>
          <w:szCs w:val="20"/>
        </w:rPr>
        <w:t>.</w:t>
      </w:r>
    </w:p>
    <w:p w:rsidR="00217C1A" w:rsidRDefault="00217C1A" w:rsidP="00217C1A">
      <w:pPr>
        <w:pStyle w:val="ListParagraph"/>
        <w:numPr>
          <w:ilvl w:val="0"/>
          <w:numId w:val="17"/>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Pre-Conditions: </w:t>
      </w:r>
      <w:r w:rsidRPr="004A0260">
        <w:rPr>
          <w:rFonts w:asciiTheme="minorHAnsi" w:hAnsiTheme="minorHAnsi" w:cstheme="minorHAnsi"/>
          <w:sz w:val="20"/>
          <w:szCs w:val="20"/>
        </w:rPr>
        <w:t>User must have an open grade b</w:t>
      </w:r>
      <w:r w:rsidR="007D081F">
        <w:rPr>
          <w:rFonts w:asciiTheme="minorHAnsi" w:hAnsiTheme="minorHAnsi" w:cstheme="minorHAnsi"/>
          <w:sz w:val="20"/>
          <w:szCs w:val="20"/>
        </w:rPr>
        <w:t>ook with one or more assignment</w:t>
      </w:r>
      <w:r w:rsidRPr="004A0260">
        <w:rPr>
          <w:rFonts w:asciiTheme="minorHAnsi" w:hAnsiTheme="minorHAnsi" w:cstheme="minorHAnsi"/>
          <w:sz w:val="20"/>
          <w:szCs w:val="20"/>
        </w:rPr>
        <w:t xml:space="preserve"> </w:t>
      </w:r>
      <w:r w:rsidR="007D081F">
        <w:rPr>
          <w:rFonts w:asciiTheme="minorHAnsi" w:hAnsiTheme="minorHAnsi" w:cstheme="minorHAnsi"/>
          <w:sz w:val="20"/>
          <w:szCs w:val="20"/>
        </w:rPr>
        <w:t>or</w:t>
      </w:r>
      <w:r w:rsidRPr="004A0260">
        <w:rPr>
          <w:rFonts w:asciiTheme="minorHAnsi" w:hAnsiTheme="minorHAnsi" w:cstheme="minorHAnsi"/>
          <w:sz w:val="20"/>
          <w:szCs w:val="20"/>
        </w:rPr>
        <w:t xml:space="preserve"> formula column</w:t>
      </w:r>
      <w:r w:rsidR="007D081F">
        <w:rPr>
          <w:rFonts w:asciiTheme="minorHAnsi" w:hAnsiTheme="minorHAnsi" w:cstheme="minorHAnsi"/>
          <w:sz w:val="20"/>
          <w:szCs w:val="20"/>
        </w:rPr>
        <w:t>s</w:t>
      </w:r>
      <w:r>
        <w:rPr>
          <w:rFonts w:asciiTheme="minorHAnsi" w:hAnsiTheme="minorHAnsi" w:cstheme="minorHAnsi"/>
          <w:sz w:val="20"/>
          <w:szCs w:val="20"/>
        </w:rPr>
        <w:t>.</w:t>
      </w:r>
    </w:p>
    <w:p w:rsidR="00217C1A" w:rsidRDefault="00217C1A" w:rsidP="00217C1A">
      <w:pPr>
        <w:pStyle w:val="ListParagraph"/>
        <w:numPr>
          <w:ilvl w:val="0"/>
          <w:numId w:val="17"/>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Post-Conditions: </w:t>
      </w:r>
      <w:r w:rsidR="00ED05EB">
        <w:rPr>
          <w:rFonts w:asciiTheme="minorHAnsi" w:hAnsiTheme="minorHAnsi" w:cstheme="minorHAnsi"/>
          <w:sz w:val="20"/>
          <w:szCs w:val="20"/>
        </w:rPr>
        <w:t>The column will be updated</w:t>
      </w:r>
      <w:r w:rsidR="007D081F">
        <w:rPr>
          <w:rFonts w:asciiTheme="minorHAnsi" w:hAnsiTheme="minorHAnsi" w:cstheme="minorHAnsi"/>
          <w:sz w:val="20"/>
          <w:szCs w:val="20"/>
        </w:rPr>
        <w:t xml:space="preserve"> and </w:t>
      </w:r>
      <w:r w:rsidR="00ED05EB">
        <w:rPr>
          <w:rFonts w:asciiTheme="minorHAnsi" w:hAnsiTheme="minorHAnsi" w:cstheme="minorHAnsi"/>
          <w:sz w:val="20"/>
          <w:szCs w:val="20"/>
        </w:rPr>
        <w:t>displayed</w:t>
      </w:r>
      <w:r>
        <w:rPr>
          <w:rFonts w:asciiTheme="minorHAnsi" w:hAnsiTheme="minorHAnsi" w:cstheme="minorHAnsi"/>
          <w:sz w:val="20"/>
          <w:szCs w:val="20"/>
        </w:rPr>
        <w:t>.</w:t>
      </w:r>
    </w:p>
    <w:p w:rsidR="00217C1A" w:rsidRDefault="003454F2" w:rsidP="00217C1A">
      <w:pPr>
        <w:pStyle w:val="ListParagraph"/>
        <w:numPr>
          <w:ilvl w:val="0"/>
          <w:numId w:val="17"/>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Editing an Existing </w:t>
      </w:r>
      <w:r w:rsidR="00217C1A">
        <w:rPr>
          <w:rFonts w:asciiTheme="minorHAnsi" w:hAnsiTheme="minorHAnsi" w:cstheme="minorHAnsi"/>
          <w:sz w:val="20"/>
          <w:szCs w:val="20"/>
        </w:rPr>
        <w:t>Column Flow:</w:t>
      </w:r>
    </w:p>
    <w:p w:rsidR="00217C1A" w:rsidRDefault="00217C1A" w:rsidP="00217C1A">
      <w:pPr>
        <w:pStyle w:val="ListParagraph"/>
        <w:numPr>
          <w:ilvl w:val="1"/>
          <w:numId w:val="17"/>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 xml:space="preserve">User selects option to ‘Modify </w:t>
      </w:r>
      <w:r w:rsidR="003454F2">
        <w:rPr>
          <w:rFonts w:asciiTheme="minorHAnsi" w:hAnsiTheme="minorHAnsi" w:cstheme="minorHAnsi"/>
          <w:sz w:val="20"/>
          <w:szCs w:val="20"/>
        </w:rPr>
        <w:t>Column</w:t>
      </w:r>
      <w:r w:rsidRPr="004A0260">
        <w:rPr>
          <w:rFonts w:asciiTheme="minorHAnsi" w:hAnsiTheme="minorHAnsi" w:cstheme="minorHAnsi"/>
          <w:sz w:val="20"/>
          <w:szCs w:val="20"/>
        </w:rPr>
        <w:t>’</w:t>
      </w:r>
      <w:r>
        <w:rPr>
          <w:rFonts w:asciiTheme="minorHAnsi" w:hAnsiTheme="minorHAnsi" w:cstheme="minorHAnsi"/>
          <w:sz w:val="20"/>
          <w:szCs w:val="20"/>
        </w:rPr>
        <w:t>.</w:t>
      </w:r>
    </w:p>
    <w:p w:rsidR="00217C1A" w:rsidRDefault="00217C1A" w:rsidP="00217C1A">
      <w:pPr>
        <w:pStyle w:val="ListParagraph"/>
        <w:numPr>
          <w:ilvl w:val="1"/>
          <w:numId w:val="17"/>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 xml:space="preserve">A ‘Modify </w:t>
      </w:r>
      <w:r w:rsidR="003454F2">
        <w:rPr>
          <w:rFonts w:asciiTheme="minorHAnsi" w:hAnsiTheme="minorHAnsi" w:cstheme="minorHAnsi"/>
          <w:sz w:val="20"/>
          <w:szCs w:val="20"/>
        </w:rPr>
        <w:t>Column</w:t>
      </w:r>
      <w:r w:rsidRPr="004A0260">
        <w:rPr>
          <w:rFonts w:asciiTheme="minorHAnsi" w:hAnsiTheme="minorHAnsi" w:cstheme="minorHAnsi"/>
          <w:sz w:val="20"/>
          <w:szCs w:val="20"/>
        </w:rPr>
        <w:t>’ wizard will appear</w:t>
      </w:r>
      <w:r>
        <w:rPr>
          <w:rFonts w:asciiTheme="minorHAnsi" w:hAnsiTheme="minorHAnsi" w:cstheme="minorHAnsi"/>
          <w:sz w:val="20"/>
          <w:szCs w:val="20"/>
        </w:rPr>
        <w:t>.</w:t>
      </w:r>
    </w:p>
    <w:p w:rsidR="00217C1A" w:rsidRDefault="00217C1A" w:rsidP="00217C1A">
      <w:pPr>
        <w:pStyle w:val="ListParagraph"/>
        <w:numPr>
          <w:ilvl w:val="1"/>
          <w:numId w:val="17"/>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 xml:space="preserve">The wizard will prompt users to identify the </w:t>
      </w:r>
      <w:r w:rsidR="003454F2">
        <w:rPr>
          <w:rFonts w:asciiTheme="minorHAnsi" w:hAnsiTheme="minorHAnsi" w:cstheme="minorHAnsi"/>
          <w:sz w:val="20"/>
          <w:szCs w:val="20"/>
        </w:rPr>
        <w:t>assignment or formula</w:t>
      </w:r>
      <w:r w:rsidRPr="004A0260">
        <w:rPr>
          <w:rFonts w:asciiTheme="minorHAnsi" w:hAnsiTheme="minorHAnsi" w:cstheme="minorHAnsi"/>
          <w:sz w:val="20"/>
          <w:szCs w:val="20"/>
        </w:rPr>
        <w:t xml:space="preserve"> column to be changed</w:t>
      </w:r>
      <w:r>
        <w:rPr>
          <w:rFonts w:asciiTheme="minorHAnsi" w:hAnsiTheme="minorHAnsi" w:cstheme="minorHAnsi"/>
          <w:sz w:val="20"/>
          <w:szCs w:val="20"/>
        </w:rPr>
        <w:t>.</w:t>
      </w:r>
    </w:p>
    <w:p w:rsidR="00217C1A" w:rsidRDefault="00217C1A" w:rsidP="00217C1A">
      <w:pPr>
        <w:pStyle w:val="ListParagraph"/>
        <w:numPr>
          <w:ilvl w:val="1"/>
          <w:numId w:val="17"/>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wizard will prompt for the new formula</w:t>
      </w:r>
      <w:r w:rsidR="003454F2">
        <w:rPr>
          <w:rFonts w:asciiTheme="minorHAnsi" w:hAnsiTheme="minorHAnsi" w:cstheme="minorHAnsi"/>
          <w:sz w:val="20"/>
          <w:szCs w:val="20"/>
        </w:rPr>
        <w:t>/assignment</w:t>
      </w:r>
      <w:r w:rsidRPr="004A0260">
        <w:rPr>
          <w:rFonts w:asciiTheme="minorHAnsi" w:hAnsiTheme="minorHAnsi" w:cstheme="minorHAnsi"/>
          <w:sz w:val="20"/>
          <w:szCs w:val="20"/>
        </w:rPr>
        <w:t xml:space="preserve"> to be entered</w:t>
      </w:r>
      <w:r>
        <w:rPr>
          <w:rFonts w:asciiTheme="minorHAnsi" w:hAnsiTheme="minorHAnsi" w:cstheme="minorHAnsi"/>
          <w:sz w:val="20"/>
          <w:szCs w:val="20"/>
        </w:rPr>
        <w:t>.</w:t>
      </w:r>
    </w:p>
    <w:p w:rsidR="00217C1A" w:rsidRDefault="00217C1A" w:rsidP="00217C1A">
      <w:pPr>
        <w:pStyle w:val="ListParagraph"/>
        <w:numPr>
          <w:ilvl w:val="1"/>
          <w:numId w:val="17"/>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‘Update’.</w:t>
      </w:r>
    </w:p>
    <w:p w:rsidR="00217C1A" w:rsidRDefault="00217C1A" w:rsidP="00217C1A">
      <w:pPr>
        <w:pStyle w:val="ListParagraph"/>
        <w:numPr>
          <w:ilvl w:val="1"/>
          <w:numId w:val="17"/>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New formula</w:t>
      </w:r>
      <w:r w:rsidR="003454F2">
        <w:rPr>
          <w:rFonts w:asciiTheme="minorHAnsi" w:hAnsiTheme="minorHAnsi" w:cstheme="minorHAnsi"/>
          <w:sz w:val="20"/>
          <w:szCs w:val="20"/>
        </w:rPr>
        <w:t>/assignment</w:t>
      </w:r>
      <w:r w:rsidRPr="004A0260">
        <w:rPr>
          <w:rFonts w:asciiTheme="minorHAnsi" w:hAnsiTheme="minorHAnsi" w:cstheme="minorHAnsi"/>
          <w:sz w:val="20"/>
          <w:szCs w:val="20"/>
        </w:rPr>
        <w:t xml:space="preserve"> is displayed in the form accordingly</w:t>
      </w:r>
      <w:r>
        <w:rPr>
          <w:rFonts w:asciiTheme="minorHAnsi" w:hAnsiTheme="minorHAnsi" w:cstheme="minorHAnsi"/>
          <w:sz w:val="20"/>
          <w:szCs w:val="20"/>
        </w:rPr>
        <w:t>.</w:t>
      </w:r>
    </w:p>
    <w:p w:rsidR="00217C1A" w:rsidRDefault="00217C1A" w:rsidP="00217C1A">
      <w:pPr>
        <w:pStyle w:val="ListParagraph"/>
        <w:spacing w:after="0" w:line="240" w:lineRule="auto"/>
        <w:ind w:left="2520"/>
        <w:jc w:val="both"/>
        <w:outlineLvl w:val="1"/>
        <w:rPr>
          <w:rFonts w:asciiTheme="minorHAnsi" w:hAnsiTheme="minorHAnsi" w:cstheme="minorHAnsi"/>
          <w:sz w:val="20"/>
          <w:szCs w:val="20"/>
        </w:rPr>
      </w:pPr>
    </w:p>
    <w:p w:rsidR="00217C1A" w:rsidRDefault="00217C1A" w:rsidP="00217C1A">
      <w:pPr>
        <w:pStyle w:val="ListParagraph"/>
        <w:numPr>
          <w:ilvl w:val="1"/>
          <w:numId w:val="8"/>
        </w:numPr>
        <w:spacing w:after="0" w:line="240" w:lineRule="auto"/>
        <w:jc w:val="both"/>
        <w:outlineLvl w:val="1"/>
        <w:rPr>
          <w:rFonts w:asciiTheme="minorHAnsi" w:hAnsiTheme="minorHAnsi" w:cstheme="minorHAnsi"/>
          <w:b/>
          <w:sz w:val="20"/>
          <w:szCs w:val="20"/>
        </w:rPr>
      </w:pPr>
      <w:r w:rsidRPr="00217C1A">
        <w:rPr>
          <w:rFonts w:asciiTheme="minorHAnsi" w:hAnsiTheme="minorHAnsi" w:cstheme="minorHAnsi"/>
          <w:b/>
          <w:sz w:val="20"/>
          <w:szCs w:val="20"/>
        </w:rPr>
        <w:t>Appendix B: User Guide</w:t>
      </w:r>
    </w:p>
    <w:p w:rsidR="00217C1A" w:rsidRPr="00217C1A" w:rsidRDefault="00217C1A" w:rsidP="00217C1A">
      <w:pPr>
        <w:pStyle w:val="ListParagraph"/>
        <w:spacing w:after="0" w:line="240" w:lineRule="auto"/>
        <w:ind w:left="1080"/>
        <w:jc w:val="both"/>
        <w:outlineLvl w:val="1"/>
        <w:rPr>
          <w:rFonts w:asciiTheme="minorHAnsi" w:hAnsiTheme="minorHAnsi" w:cstheme="minorHAnsi"/>
          <w:b/>
          <w:sz w:val="20"/>
          <w:szCs w:val="20"/>
        </w:rPr>
      </w:pPr>
    </w:p>
    <w:p w:rsidR="00217C1A" w:rsidRPr="00DE2F8C" w:rsidRDefault="00217C1A" w:rsidP="00C42128">
      <w:pPr>
        <w:pStyle w:val="ListParagraph"/>
        <w:numPr>
          <w:ilvl w:val="2"/>
          <w:numId w:val="8"/>
        </w:numPr>
        <w:spacing w:after="0" w:line="240" w:lineRule="auto"/>
        <w:jc w:val="both"/>
        <w:outlineLvl w:val="1"/>
        <w:rPr>
          <w:rFonts w:asciiTheme="minorHAnsi" w:hAnsiTheme="minorHAnsi" w:cstheme="minorHAnsi"/>
          <w:sz w:val="20"/>
          <w:szCs w:val="20"/>
        </w:rPr>
      </w:pPr>
      <w:r w:rsidRPr="00A520F9">
        <w:rPr>
          <w:rFonts w:asciiTheme="minorHAnsi" w:eastAsia="Times New Roman" w:hAnsiTheme="minorHAnsi" w:cstheme="minorHAnsi"/>
          <w:sz w:val="20"/>
          <w:szCs w:val="20"/>
        </w:rPr>
        <w:t>Opening the Program</w:t>
      </w:r>
    </w:p>
    <w:p w:rsidR="00DE2F8C" w:rsidRPr="00A520F9" w:rsidRDefault="00DE2F8C" w:rsidP="00C42128">
      <w:pPr>
        <w:pStyle w:val="ListParagraph"/>
        <w:spacing w:after="0" w:line="240" w:lineRule="auto"/>
        <w:ind w:left="2160"/>
        <w:jc w:val="both"/>
        <w:outlineLvl w:val="1"/>
        <w:rPr>
          <w:rFonts w:asciiTheme="minorHAnsi" w:hAnsiTheme="minorHAnsi" w:cstheme="minorHAnsi"/>
          <w:sz w:val="20"/>
          <w:szCs w:val="20"/>
        </w:rPr>
      </w:pPr>
    </w:p>
    <w:p w:rsidR="00217C1A" w:rsidRPr="00A520F9" w:rsidRDefault="00217C1A" w:rsidP="00C42128">
      <w:pPr>
        <w:pStyle w:val="ListParagraph"/>
        <w:ind w:left="2160"/>
        <w:jc w:val="both"/>
        <w:rPr>
          <w:rFonts w:asciiTheme="minorHAnsi" w:eastAsia="Times New Roman" w:hAnsiTheme="minorHAnsi" w:cstheme="minorHAnsi"/>
          <w:sz w:val="20"/>
          <w:szCs w:val="20"/>
        </w:rPr>
      </w:pPr>
      <w:r w:rsidRPr="00A520F9">
        <w:rPr>
          <w:rFonts w:asciiTheme="minorHAnsi" w:eastAsia="Times New Roman" w:hAnsiTheme="minorHAnsi" w:cstheme="minorHAnsi"/>
          <w:sz w:val="20"/>
          <w:szCs w:val="20"/>
        </w:rPr>
        <w:t>To open the Dream Crusher Grade Book System, simply click on the executable file. The program will be ready for use within moments.</w:t>
      </w:r>
    </w:p>
    <w:p w:rsidR="00217C1A" w:rsidRPr="00A520F9" w:rsidRDefault="00217C1A" w:rsidP="00C42128">
      <w:pPr>
        <w:pStyle w:val="ListParagraph"/>
        <w:spacing w:after="0" w:line="240" w:lineRule="auto"/>
        <w:ind w:left="2160"/>
        <w:jc w:val="both"/>
        <w:outlineLvl w:val="1"/>
        <w:rPr>
          <w:rFonts w:asciiTheme="minorHAnsi" w:hAnsiTheme="minorHAnsi" w:cstheme="minorHAnsi"/>
          <w:sz w:val="20"/>
          <w:szCs w:val="20"/>
        </w:rPr>
      </w:pPr>
    </w:p>
    <w:p w:rsidR="00217C1A" w:rsidRPr="00DE2F8C" w:rsidRDefault="00217C1A" w:rsidP="00C42128">
      <w:pPr>
        <w:pStyle w:val="ListParagraph"/>
        <w:numPr>
          <w:ilvl w:val="2"/>
          <w:numId w:val="8"/>
        </w:numPr>
        <w:spacing w:after="0" w:line="240" w:lineRule="auto"/>
        <w:jc w:val="both"/>
        <w:outlineLvl w:val="1"/>
        <w:rPr>
          <w:rFonts w:asciiTheme="minorHAnsi" w:hAnsiTheme="minorHAnsi" w:cstheme="minorHAnsi"/>
          <w:sz w:val="20"/>
          <w:szCs w:val="20"/>
        </w:rPr>
      </w:pPr>
      <w:r w:rsidRPr="00A520F9">
        <w:rPr>
          <w:rFonts w:asciiTheme="minorHAnsi" w:eastAsia="Times New Roman" w:hAnsiTheme="minorHAnsi" w:cstheme="minorHAnsi"/>
          <w:sz w:val="20"/>
          <w:szCs w:val="20"/>
        </w:rPr>
        <w:t>Importing a Student Roster File</w:t>
      </w:r>
    </w:p>
    <w:p w:rsidR="00DE2F8C" w:rsidRPr="00217C1A" w:rsidRDefault="00DE2F8C" w:rsidP="00C42128">
      <w:pPr>
        <w:pStyle w:val="ListParagraph"/>
        <w:spacing w:after="0" w:line="240" w:lineRule="auto"/>
        <w:ind w:left="2160"/>
        <w:jc w:val="both"/>
        <w:outlineLvl w:val="1"/>
        <w:rPr>
          <w:rFonts w:asciiTheme="minorHAnsi" w:hAnsiTheme="minorHAnsi" w:cstheme="minorHAnsi"/>
          <w:sz w:val="20"/>
          <w:szCs w:val="20"/>
        </w:rPr>
      </w:pPr>
    </w:p>
    <w:p w:rsidR="00217C1A" w:rsidRDefault="00217C1A" w:rsidP="00C42128">
      <w:pPr>
        <w:pStyle w:val="ListParagraph"/>
        <w:spacing w:after="0" w:line="240" w:lineRule="auto"/>
        <w:ind w:left="2160"/>
        <w:jc w:val="both"/>
        <w:outlineLvl w:val="1"/>
        <w:rPr>
          <w:rFonts w:asciiTheme="minorHAnsi" w:eastAsia="Times New Roman" w:hAnsiTheme="minorHAnsi" w:cstheme="minorHAnsi"/>
          <w:sz w:val="20"/>
          <w:szCs w:val="20"/>
        </w:rPr>
      </w:pPr>
      <w:r w:rsidRPr="00A520F9">
        <w:rPr>
          <w:rFonts w:asciiTheme="minorHAnsi" w:eastAsia="Times New Roman" w:hAnsiTheme="minorHAnsi" w:cstheme="minorHAnsi"/>
          <w:sz w:val="20"/>
          <w:szCs w:val="20"/>
        </w:rPr>
        <w:t>To import a student roster CSV file into the application, navigate to ‘File’, ‘Import’, ‘Roster File’. Select the CSV file which you would like to import, and select ‘OK’. The program will import the student names from roster and display them in the first column of the table</w:t>
      </w:r>
      <w:r>
        <w:rPr>
          <w:rFonts w:asciiTheme="minorHAnsi" w:eastAsia="Times New Roman" w:hAnsiTheme="minorHAnsi" w:cstheme="minorHAnsi"/>
          <w:sz w:val="20"/>
          <w:szCs w:val="20"/>
        </w:rPr>
        <w:t>.</w:t>
      </w:r>
    </w:p>
    <w:p w:rsidR="00DE2F8C" w:rsidRPr="00A520F9" w:rsidRDefault="00DE2F8C" w:rsidP="00C42128">
      <w:pPr>
        <w:pStyle w:val="ListParagraph"/>
        <w:spacing w:after="0" w:line="240" w:lineRule="auto"/>
        <w:ind w:left="2160"/>
        <w:jc w:val="both"/>
        <w:outlineLvl w:val="1"/>
        <w:rPr>
          <w:rFonts w:asciiTheme="minorHAnsi" w:hAnsiTheme="minorHAnsi" w:cstheme="minorHAnsi"/>
          <w:sz w:val="20"/>
          <w:szCs w:val="20"/>
        </w:rPr>
      </w:pPr>
    </w:p>
    <w:p w:rsidR="00217C1A" w:rsidRPr="00D27DDA" w:rsidRDefault="00D27DDA" w:rsidP="00C42128">
      <w:pPr>
        <w:pStyle w:val="ListParagraph"/>
        <w:numPr>
          <w:ilvl w:val="2"/>
          <w:numId w:val="8"/>
        </w:numPr>
        <w:spacing w:after="0" w:line="240" w:lineRule="auto"/>
        <w:jc w:val="both"/>
        <w:outlineLvl w:val="1"/>
        <w:rPr>
          <w:rFonts w:asciiTheme="minorHAnsi" w:hAnsiTheme="minorHAnsi" w:cstheme="minorHAnsi"/>
          <w:sz w:val="20"/>
          <w:szCs w:val="20"/>
        </w:rPr>
      </w:pPr>
      <w:r w:rsidRPr="00A520F9">
        <w:rPr>
          <w:rFonts w:asciiTheme="minorHAnsi" w:eastAsia="Times New Roman" w:hAnsiTheme="minorHAnsi" w:cstheme="minorHAnsi"/>
          <w:sz w:val="20"/>
          <w:szCs w:val="20"/>
        </w:rPr>
        <w:t>Importing a Grade Book Templat</w:t>
      </w:r>
      <w:r>
        <w:rPr>
          <w:rFonts w:asciiTheme="minorHAnsi" w:eastAsia="Times New Roman" w:hAnsiTheme="minorHAnsi" w:cstheme="minorHAnsi"/>
          <w:sz w:val="20"/>
          <w:szCs w:val="20"/>
        </w:rPr>
        <w:t>e</w:t>
      </w:r>
    </w:p>
    <w:p w:rsidR="00D27DDA" w:rsidRDefault="00D27DDA" w:rsidP="00C42128">
      <w:pPr>
        <w:pStyle w:val="ListParagraph"/>
        <w:spacing w:after="0" w:line="240" w:lineRule="auto"/>
        <w:ind w:left="2160"/>
        <w:jc w:val="both"/>
        <w:outlineLvl w:val="1"/>
        <w:rPr>
          <w:rFonts w:asciiTheme="minorHAnsi" w:eastAsia="Times New Roman" w:hAnsiTheme="minorHAnsi" w:cstheme="minorHAnsi"/>
          <w:sz w:val="20"/>
          <w:szCs w:val="20"/>
        </w:rPr>
      </w:pPr>
    </w:p>
    <w:p w:rsidR="00D27DDA" w:rsidRDefault="00D27DDA" w:rsidP="00C42128">
      <w:pPr>
        <w:pStyle w:val="ListParagraph"/>
        <w:spacing w:after="0" w:line="240" w:lineRule="auto"/>
        <w:ind w:left="2160"/>
        <w:jc w:val="both"/>
        <w:outlineLvl w:val="1"/>
        <w:rPr>
          <w:rFonts w:asciiTheme="minorHAnsi" w:eastAsia="Times New Roman" w:hAnsiTheme="minorHAnsi" w:cstheme="minorHAnsi"/>
          <w:sz w:val="20"/>
          <w:szCs w:val="20"/>
        </w:rPr>
      </w:pPr>
      <w:r w:rsidRPr="00A520F9">
        <w:rPr>
          <w:rFonts w:asciiTheme="minorHAnsi" w:eastAsia="Times New Roman" w:hAnsiTheme="minorHAnsi" w:cstheme="minorHAnsi"/>
          <w:sz w:val="20"/>
          <w:szCs w:val="20"/>
        </w:rPr>
        <w:t>To import an existing grade book template from a CSV file, first select ‘File’, ‘Import’, then ‘Template’. Select the desired template from the window and click ‘OK’. The program will display the template information, such as assignment and formula columns in the tabl</w:t>
      </w:r>
      <w:r>
        <w:rPr>
          <w:rFonts w:asciiTheme="minorHAnsi" w:eastAsia="Times New Roman" w:hAnsiTheme="minorHAnsi" w:cstheme="minorHAnsi"/>
          <w:sz w:val="20"/>
          <w:szCs w:val="20"/>
        </w:rPr>
        <w:t>e.</w:t>
      </w:r>
      <w:r w:rsidR="00D94F80">
        <w:rPr>
          <w:rFonts w:asciiTheme="minorHAnsi" w:eastAsia="Times New Roman" w:hAnsiTheme="minorHAnsi" w:cstheme="minorHAnsi"/>
          <w:sz w:val="20"/>
          <w:szCs w:val="20"/>
        </w:rPr>
        <w:t xml:space="preserve"> There will be a default template associated with the program.</w:t>
      </w:r>
    </w:p>
    <w:p w:rsidR="00D27DDA" w:rsidRPr="00D27DDA" w:rsidRDefault="00D27DDA" w:rsidP="00D27DDA">
      <w:pPr>
        <w:pStyle w:val="ListParagraph"/>
        <w:spacing w:after="0" w:line="240" w:lineRule="auto"/>
        <w:ind w:left="2160"/>
        <w:outlineLvl w:val="1"/>
        <w:rPr>
          <w:rFonts w:asciiTheme="minorHAnsi" w:hAnsiTheme="minorHAnsi" w:cstheme="minorHAnsi"/>
          <w:sz w:val="20"/>
          <w:szCs w:val="20"/>
        </w:rPr>
      </w:pPr>
    </w:p>
    <w:p w:rsidR="00D27DDA" w:rsidRPr="00DE2F8C" w:rsidRDefault="00D27DDA" w:rsidP="00C42128">
      <w:pPr>
        <w:pStyle w:val="ListParagraph"/>
        <w:numPr>
          <w:ilvl w:val="2"/>
          <w:numId w:val="8"/>
        </w:numPr>
        <w:spacing w:after="0" w:line="240" w:lineRule="auto"/>
        <w:jc w:val="both"/>
        <w:outlineLvl w:val="1"/>
        <w:rPr>
          <w:rFonts w:asciiTheme="minorHAnsi" w:hAnsiTheme="minorHAnsi" w:cstheme="minorHAnsi"/>
          <w:sz w:val="20"/>
          <w:szCs w:val="20"/>
        </w:rPr>
      </w:pPr>
      <w:bookmarkStart w:id="21" w:name="_GoBack"/>
      <w:r w:rsidRPr="00A520F9">
        <w:rPr>
          <w:rFonts w:asciiTheme="minorHAnsi" w:eastAsia="Times New Roman" w:hAnsiTheme="minorHAnsi" w:cstheme="minorHAnsi"/>
          <w:sz w:val="20"/>
          <w:szCs w:val="20"/>
        </w:rPr>
        <w:t>Merging Roster and Template CSV File</w:t>
      </w:r>
      <w:r>
        <w:rPr>
          <w:rFonts w:asciiTheme="minorHAnsi" w:eastAsia="Times New Roman" w:hAnsiTheme="minorHAnsi" w:cstheme="minorHAnsi"/>
          <w:sz w:val="20"/>
          <w:szCs w:val="20"/>
        </w:rPr>
        <w:t>s</w:t>
      </w:r>
    </w:p>
    <w:p w:rsidR="00DE2F8C" w:rsidRPr="00217C1A" w:rsidRDefault="00DE2F8C" w:rsidP="00C42128">
      <w:pPr>
        <w:pStyle w:val="ListParagraph"/>
        <w:spacing w:after="0" w:line="240" w:lineRule="auto"/>
        <w:ind w:left="2160"/>
        <w:jc w:val="both"/>
        <w:outlineLvl w:val="1"/>
        <w:rPr>
          <w:rFonts w:asciiTheme="minorHAnsi" w:hAnsiTheme="minorHAnsi" w:cstheme="minorHAnsi"/>
          <w:sz w:val="20"/>
          <w:szCs w:val="20"/>
        </w:rPr>
      </w:pPr>
    </w:p>
    <w:p w:rsidR="00D27DDA" w:rsidRDefault="00217C1A" w:rsidP="00C42128">
      <w:pPr>
        <w:pStyle w:val="ListParagraph"/>
        <w:spacing w:after="0" w:line="240" w:lineRule="auto"/>
        <w:ind w:left="2160"/>
        <w:jc w:val="both"/>
        <w:outlineLvl w:val="1"/>
        <w:rPr>
          <w:rFonts w:asciiTheme="minorHAnsi" w:eastAsia="Times New Roman" w:hAnsiTheme="minorHAnsi" w:cstheme="minorHAnsi"/>
          <w:sz w:val="20"/>
          <w:szCs w:val="20"/>
        </w:rPr>
      </w:pPr>
      <w:r w:rsidRPr="00A520F9">
        <w:rPr>
          <w:rFonts w:asciiTheme="minorHAnsi" w:eastAsia="Times New Roman" w:hAnsiTheme="minorHAnsi" w:cstheme="minorHAnsi"/>
          <w:sz w:val="20"/>
          <w:szCs w:val="20"/>
        </w:rPr>
        <w:t xml:space="preserve">Note: Before merging </w:t>
      </w:r>
      <w:r w:rsidR="00DE2F8C">
        <w:rPr>
          <w:rFonts w:asciiTheme="minorHAnsi" w:eastAsia="Times New Roman" w:hAnsiTheme="minorHAnsi" w:cstheme="minorHAnsi"/>
          <w:sz w:val="20"/>
          <w:szCs w:val="20"/>
        </w:rPr>
        <w:t xml:space="preserve">the two </w:t>
      </w:r>
      <w:r w:rsidRPr="00A520F9">
        <w:rPr>
          <w:rFonts w:asciiTheme="minorHAnsi" w:eastAsia="Times New Roman" w:hAnsiTheme="minorHAnsi" w:cstheme="minorHAnsi"/>
          <w:sz w:val="20"/>
          <w:szCs w:val="20"/>
        </w:rPr>
        <w:t xml:space="preserve">files, </w:t>
      </w:r>
      <w:r w:rsidR="00D27DDA">
        <w:rPr>
          <w:rFonts w:asciiTheme="minorHAnsi" w:eastAsia="Times New Roman" w:hAnsiTheme="minorHAnsi" w:cstheme="minorHAnsi"/>
          <w:sz w:val="20"/>
          <w:szCs w:val="20"/>
        </w:rPr>
        <w:t>you</w:t>
      </w:r>
      <w:r w:rsidRPr="00A520F9">
        <w:rPr>
          <w:rFonts w:asciiTheme="minorHAnsi" w:eastAsia="Times New Roman" w:hAnsiTheme="minorHAnsi" w:cstheme="minorHAnsi"/>
          <w:sz w:val="20"/>
          <w:szCs w:val="20"/>
        </w:rPr>
        <w:t xml:space="preserve"> must have </w:t>
      </w:r>
      <w:r w:rsidR="00D27DDA">
        <w:rPr>
          <w:rFonts w:asciiTheme="minorHAnsi" w:eastAsia="Times New Roman" w:hAnsiTheme="minorHAnsi" w:cstheme="minorHAnsi"/>
          <w:sz w:val="20"/>
          <w:szCs w:val="20"/>
        </w:rPr>
        <w:t xml:space="preserve">an </w:t>
      </w:r>
      <w:r w:rsidRPr="00A520F9">
        <w:rPr>
          <w:rFonts w:asciiTheme="minorHAnsi" w:eastAsia="Times New Roman" w:hAnsiTheme="minorHAnsi" w:cstheme="minorHAnsi"/>
          <w:sz w:val="20"/>
          <w:szCs w:val="20"/>
        </w:rPr>
        <w:t xml:space="preserve">existing roster </w:t>
      </w:r>
      <w:r w:rsidR="00D27DDA">
        <w:rPr>
          <w:rFonts w:asciiTheme="minorHAnsi" w:eastAsia="Times New Roman" w:hAnsiTheme="minorHAnsi" w:cstheme="minorHAnsi"/>
          <w:sz w:val="20"/>
          <w:szCs w:val="20"/>
        </w:rPr>
        <w:t xml:space="preserve">file </w:t>
      </w:r>
      <w:r w:rsidRPr="00A520F9">
        <w:rPr>
          <w:rFonts w:asciiTheme="minorHAnsi" w:eastAsia="Times New Roman" w:hAnsiTheme="minorHAnsi" w:cstheme="minorHAnsi"/>
          <w:sz w:val="20"/>
          <w:szCs w:val="20"/>
        </w:rPr>
        <w:t xml:space="preserve">and </w:t>
      </w:r>
      <w:r w:rsidR="00D27DDA">
        <w:rPr>
          <w:rFonts w:asciiTheme="minorHAnsi" w:eastAsia="Times New Roman" w:hAnsiTheme="minorHAnsi" w:cstheme="minorHAnsi"/>
          <w:sz w:val="20"/>
          <w:szCs w:val="20"/>
        </w:rPr>
        <w:t>an existing template file imported into the program.</w:t>
      </w:r>
    </w:p>
    <w:p w:rsidR="00217C1A" w:rsidRDefault="00217C1A" w:rsidP="00C42128">
      <w:pPr>
        <w:pStyle w:val="ListParagraph"/>
        <w:spacing w:after="0" w:line="240" w:lineRule="auto"/>
        <w:ind w:left="2160"/>
        <w:jc w:val="both"/>
        <w:outlineLvl w:val="1"/>
        <w:rPr>
          <w:rFonts w:asciiTheme="minorHAnsi" w:eastAsia="Times New Roman" w:hAnsiTheme="minorHAnsi" w:cstheme="minorHAnsi"/>
          <w:sz w:val="20"/>
          <w:szCs w:val="20"/>
        </w:rPr>
      </w:pPr>
      <w:r w:rsidRPr="00A520F9">
        <w:rPr>
          <w:rFonts w:asciiTheme="minorHAnsi" w:eastAsia="Times New Roman" w:hAnsiTheme="minorHAnsi" w:cstheme="minorHAnsi"/>
          <w:sz w:val="20"/>
          <w:szCs w:val="20"/>
        </w:rPr>
        <w:br/>
        <w:t>To merge</w:t>
      </w:r>
      <w:r w:rsidR="00D27DDA">
        <w:rPr>
          <w:rFonts w:asciiTheme="minorHAnsi" w:eastAsia="Times New Roman" w:hAnsiTheme="minorHAnsi" w:cstheme="minorHAnsi"/>
          <w:sz w:val="20"/>
          <w:szCs w:val="20"/>
        </w:rPr>
        <w:t xml:space="preserve"> the</w:t>
      </w:r>
      <w:r w:rsidRPr="00A520F9">
        <w:rPr>
          <w:rFonts w:asciiTheme="minorHAnsi" w:eastAsia="Times New Roman" w:hAnsiTheme="minorHAnsi" w:cstheme="minorHAnsi"/>
          <w:sz w:val="20"/>
          <w:szCs w:val="20"/>
        </w:rPr>
        <w:t xml:space="preserve"> roster and template CSV files, first select ‘Merge’ and </w:t>
      </w:r>
      <w:r w:rsidR="00D27DDA">
        <w:rPr>
          <w:rFonts w:asciiTheme="minorHAnsi" w:eastAsia="Times New Roman" w:hAnsiTheme="minorHAnsi" w:cstheme="minorHAnsi"/>
          <w:sz w:val="20"/>
          <w:szCs w:val="20"/>
        </w:rPr>
        <w:t xml:space="preserve">then </w:t>
      </w:r>
      <w:r w:rsidRPr="00A520F9">
        <w:rPr>
          <w:rFonts w:asciiTheme="minorHAnsi" w:eastAsia="Times New Roman" w:hAnsiTheme="minorHAnsi" w:cstheme="minorHAnsi"/>
          <w:sz w:val="20"/>
          <w:szCs w:val="20"/>
        </w:rPr>
        <w:t>specify the location</w:t>
      </w:r>
      <w:r w:rsidR="00D27DDA">
        <w:rPr>
          <w:rFonts w:asciiTheme="minorHAnsi" w:eastAsia="Times New Roman" w:hAnsiTheme="minorHAnsi" w:cstheme="minorHAnsi"/>
          <w:sz w:val="20"/>
          <w:szCs w:val="20"/>
        </w:rPr>
        <w:t xml:space="preserve"> and the </w:t>
      </w:r>
      <w:r w:rsidRPr="00A520F9">
        <w:rPr>
          <w:rFonts w:asciiTheme="minorHAnsi" w:eastAsia="Times New Roman" w:hAnsiTheme="minorHAnsi" w:cstheme="minorHAnsi"/>
          <w:sz w:val="20"/>
          <w:szCs w:val="20"/>
        </w:rPr>
        <w:t xml:space="preserve">name of </w:t>
      </w:r>
      <w:r w:rsidR="00D27DDA">
        <w:rPr>
          <w:rFonts w:asciiTheme="minorHAnsi" w:eastAsia="Times New Roman" w:hAnsiTheme="minorHAnsi" w:cstheme="minorHAnsi"/>
          <w:sz w:val="20"/>
          <w:szCs w:val="20"/>
        </w:rPr>
        <w:t xml:space="preserve">the new </w:t>
      </w:r>
      <w:r w:rsidRPr="00A520F9">
        <w:rPr>
          <w:rFonts w:asciiTheme="minorHAnsi" w:eastAsia="Times New Roman" w:hAnsiTheme="minorHAnsi" w:cstheme="minorHAnsi"/>
          <w:sz w:val="20"/>
          <w:szCs w:val="20"/>
        </w:rPr>
        <w:t>file</w:t>
      </w:r>
      <w:r w:rsidR="00D27DDA">
        <w:rPr>
          <w:rFonts w:asciiTheme="minorHAnsi" w:eastAsia="Times New Roman" w:hAnsiTheme="minorHAnsi" w:cstheme="minorHAnsi"/>
          <w:sz w:val="20"/>
          <w:szCs w:val="20"/>
        </w:rPr>
        <w:t xml:space="preserve"> where the contents should be merged to</w:t>
      </w:r>
      <w:r w:rsidRPr="00A520F9">
        <w:rPr>
          <w:rFonts w:asciiTheme="minorHAnsi" w:eastAsia="Times New Roman" w:hAnsiTheme="minorHAnsi" w:cstheme="minorHAnsi"/>
          <w:sz w:val="20"/>
          <w:szCs w:val="20"/>
        </w:rPr>
        <w:t>. The program will automatically merge the two files together and copy any formulas into their respective formula column cells</w:t>
      </w:r>
      <w:r w:rsidR="00D27DDA">
        <w:rPr>
          <w:rFonts w:asciiTheme="minorHAnsi" w:eastAsia="Times New Roman" w:hAnsiTheme="minorHAnsi" w:cstheme="minorHAnsi"/>
          <w:sz w:val="20"/>
          <w:szCs w:val="20"/>
        </w:rPr>
        <w:t>.</w:t>
      </w:r>
    </w:p>
    <w:p w:rsidR="00D27DDA" w:rsidRPr="00217C1A" w:rsidRDefault="00D27DDA" w:rsidP="00C42128">
      <w:pPr>
        <w:pStyle w:val="ListParagraph"/>
        <w:spacing w:after="0" w:line="240" w:lineRule="auto"/>
        <w:ind w:left="2160"/>
        <w:jc w:val="both"/>
        <w:outlineLvl w:val="1"/>
        <w:rPr>
          <w:rFonts w:asciiTheme="minorHAnsi" w:hAnsiTheme="minorHAnsi" w:cstheme="minorHAnsi"/>
          <w:sz w:val="20"/>
          <w:szCs w:val="20"/>
        </w:rPr>
      </w:pPr>
    </w:p>
    <w:p w:rsidR="00217C1A" w:rsidRPr="00BD6CC9" w:rsidRDefault="00BD6CC9" w:rsidP="00C42128">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eastAsia="Times New Roman" w:hAnsiTheme="minorHAnsi" w:cstheme="minorHAnsi"/>
          <w:sz w:val="20"/>
          <w:szCs w:val="20"/>
        </w:rPr>
        <w:t>Creating a New Assignment Column</w:t>
      </w:r>
    </w:p>
    <w:p w:rsidR="00BD6CC9" w:rsidRDefault="00BD6CC9" w:rsidP="00C42128">
      <w:pPr>
        <w:pStyle w:val="ListParagraph"/>
        <w:spacing w:after="0" w:line="240" w:lineRule="auto"/>
        <w:ind w:left="2160"/>
        <w:jc w:val="both"/>
        <w:outlineLvl w:val="1"/>
        <w:rPr>
          <w:rFonts w:asciiTheme="minorHAnsi" w:eastAsia="Times New Roman" w:hAnsiTheme="minorHAnsi" w:cstheme="minorHAnsi"/>
          <w:sz w:val="20"/>
          <w:szCs w:val="20"/>
        </w:rPr>
      </w:pPr>
    </w:p>
    <w:p w:rsidR="008719DD" w:rsidRDefault="008719DD" w:rsidP="00C42128">
      <w:pPr>
        <w:pStyle w:val="ListParagraph"/>
        <w:spacing w:after="0" w:line="240" w:lineRule="auto"/>
        <w:ind w:left="2160"/>
        <w:jc w:val="both"/>
        <w:outlineLvl w:val="1"/>
        <w:rPr>
          <w:rFonts w:asciiTheme="minorHAnsi" w:eastAsia="Times New Roman" w:hAnsiTheme="minorHAnsi" w:cstheme="minorHAnsi"/>
          <w:sz w:val="20"/>
          <w:szCs w:val="20"/>
        </w:rPr>
      </w:pPr>
      <w:r w:rsidRPr="00A520F9">
        <w:rPr>
          <w:rFonts w:asciiTheme="minorHAnsi" w:eastAsia="Times New Roman" w:hAnsiTheme="minorHAnsi" w:cstheme="minorHAnsi"/>
          <w:sz w:val="20"/>
          <w:szCs w:val="20"/>
        </w:rPr>
        <w:t xml:space="preserve">Note: In order to create a new </w:t>
      </w:r>
      <w:r>
        <w:rPr>
          <w:rFonts w:asciiTheme="minorHAnsi" w:eastAsia="Times New Roman" w:hAnsiTheme="minorHAnsi" w:cstheme="minorHAnsi"/>
          <w:sz w:val="20"/>
          <w:szCs w:val="20"/>
        </w:rPr>
        <w:t>assignment</w:t>
      </w:r>
      <w:r w:rsidRPr="00A520F9">
        <w:rPr>
          <w:rFonts w:asciiTheme="minorHAnsi" w:eastAsia="Times New Roman" w:hAnsiTheme="minorHAnsi" w:cstheme="minorHAnsi"/>
          <w:sz w:val="20"/>
          <w:szCs w:val="20"/>
        </w:rPr>
        <w:t xml:space="preserve"> column, you must have an </w:t>
      </w:r>
      <w:r>
        <w:rPr>
          <w:rFonts w:asciiTheme="minorHAnsi" w:eastAsia="Times New Roman" w:hAnsiTheme="minorHAnsi" w:cstheme="minorHAnsi"/>
          <w:sz w:val="20"/>
          <w:szCs w:val="20"/>
        </w:rPr>
        <w:t xml:space="preserve">existing </w:t>
      </w:r>
      <w:r w:rsidRPr="00A520F9">
        <w:rPr>
          <w:rFonts w:asciiTheme="minorHAnsi" w:eastAsia="Times New Roman" w:hAnsiTheme="minorHAnsi" w:cstheme="minorHAnsi"/>
          <w:sz w:val="20"/>
          <w:szCs w:val="20"/>
        </w:rPr>
        <w:t>grade book</w:t>
      </w:r>
      <w:r>
        <w:rPr>
          <w:rFonts w:asciiTheme="minorHAnsi" w:eastAsia="Times New Roman" w:hAnsiTheme="minorHAnsi" w:cstheme="minorHAnsi"/>
          <w:sz w:val="20"/>
          <w:szCs w:val="20"/>
        </w:rPr>
        <w:t xml:space="preserve"> template opened</w:t>
      </w:r>
      <w:r w:rsidRPr="00A520F9">
        <w:rPr>
          <w:rFonts w:asciiTheme="minorHAnsi" w:eastAsia="Times New Roman" w:hAnsiTheme="minorHAnsi" w:cstheme="minorHAnsi"/>
          <w:sz w:val="20"/>
          <w:szCs w:val="20"/>
        </w:rPr>
        <w:t>.</w:t>
      </w:r>
    </w:p>
    <w:p w:rsidR="00BD6CC9" w:rsidRDefault="008719DD" w:rsidP="00C42128">
      <w:pPr>
        <w:pStyle w:val="ListParagraph"/>
        <w:spacing w:after="0" w:line="240" w:lineRule="auto"/>
        <w:ind w:left="2160"/>
        <w:jc w:val="both"/>
        <w:outlineLvl w:val="1"/>
        <w:rPr>
          <w:rFonts w:asciiTheme="minorHAnsi" w:eastAsia="Times New Roman" w:hAnsiTheme="minorHAnsi" w:cstheme="minorHAnsi"/>
          <w:sz w:val="20"/>
          <w:szCs w:val="20"/>
        </w:rPr>
      </w:pPr>
      <w:r>
        <w:rPr>
          <w:rFonts w:asciiTheme="minorHAnsi" w:eastAsia="Times New Roman" w:hAnsiTheme="minorHAnsi" w:cstheme="minorHAnsi"/>
          <w:sz w:val="20"/>
          <w:szCs w:val="20"/>
        </w:rPr>
        <w:br/>
      </w:r>
      <w:r w:rsidRPr="00A520F9">
        <w:rPr>
          <w:rFonts w:asciiTheme="minorHAnsi" w:eastAsia="Times New Roman" w:hAnsiTheme="minorHAnsi" w:cstheme="minorHAnsi"/>
          <w:sz w:val="20"/>
          <w:szCs w:val="20"/>
        </w:rPr>
        <w:t xml:space="preserve">Select the option to ‘Create New </w:t>
      </w:r>
      <w:r>
        <w:rPr>
          <w:rFonts w:asciiTheme="minorHAnsi" w:eastAsia="Times New Roman" w:hAnsiTheme="minorHAnsi" w:cstheme="minorHAnsi"/>
          <w:sz w:val="20"/>
          <w:szCs w:val="20"/>
        </w:rPr>
        <w:t>Column</w:t>
      </w:r>
      <w:r w:rsidRPr="00A520F9">
        <w:rPr>
          <w:rFonts w:asciiTheme="minorHAnsi" w:eastAsia="Times New Roman" w:hAnsiTheme="minorHAnsi" w:cstheme="minorHAnsi"/>
          <w:sz w:val="20"/>
          <w:szCs w:val="20"/>
        </w:rPr>
        <w:t xml:space="preserve">’. A wizard will appear which will provide an </w:t>
      </w:r>
      <w:r w:rsidRPr="00A520F9">
        <w:rPr>
          <w:rFonts w:asciiTheme="minorHAnsi" w:eastAsia="Times New Roman" w:hAnsiTheme="minorHAnsi" w:cstheme="minorHAnsi"/>
          <w:sz w:val="20"/>
          <w:szCs w:val="20"/>
        </w:rPr>
        <w:lastRenderedPageBreak/>
        <w:t xml:space="preserve">additional option to ‘Create New </w:t>
      </w:r>
      <w:r>
        <w:rPr>
          <w:rFonts w:asciiTheme="minorHAnsi" w:eastAsia="Times New Roman" w:hAnsiTheme="minorHAnsi" w:cstheme="minorHAnsi"/>
          <w:sz w:val="20"/>
          <w:szCs w:val="20"/>
        </w:rPr>
        <w:t>Assignment</w:t>
      </w:r>
      <w:r w:rsidRPr="00A520F9">
        <w:rPr>
          <w:rFonts w:asciiTheme="minorHAnsi" w:eastAsia="Times New Roman" w:hAnsiTheme="minorHAnsi" w:cstheme="minorHAnsi"/>
          <w:sz w:val="20"/>
          <w:szCs w:val="20"/>
        </w:rPr>
        <w:t xml:space="preserve">’. Select this. Provide </w:t>
      </w:r>
      <w:r>
        <w:rPr>
          <w:rFonts w:asciiTheme="minorHAnsi" w:eastAsia="Times New Roman" w:hAnsiTheme="minorHAnsi" w:cstheme="minorHAnsi"/>
          <w:sz w:val="20"/>
          <w:szCs w:val="20"/>
        </w:rPr>
        <w:t xml:space="preserve">the name of the assignment </w:t>
      </w:r>
      <w:r w:rsidRPr="00A520F9">
        <w:rPr>
          <w:rFonts w:asciiTheme="minorHAnsi" w:eastAsia="Times New Roman" w:hAnsiTheme="minorHAnsi" w:cstheme="minorHAnsi"/>
          <w:sz w:val="20"/>
          <w:szCs w:val="20"/>
        </w:rPr>
        <w:t>and select ‘Finish’ once satisfied with your chang</w:t>
      </w:r>
      <w:r>
        <w:rPr>
          <w:rFonts w:asciiTheme="minorHAnsi" w:eastAsia="Times New Roman" w:hAnsiTheme="minorHAnsi" w:cstheme="minorHAnsi"/>
          <w:sz w:val="20"/>
          <w:szCs w:val="20"/>
        </w:rPr>
        <w:t>es.</w:t>
      </w:r>
    </w:p>
    <w:p w:rsidR="00BD6CC9" w:rsidRPr="00BD6CC9" w:rsidRDefault="00BD6CC9" w:rsidP="00C42128">
      <w:pPr>
        <w:pStyle w:val="ListParagraph"/>
        <w:spacing w:after="0" w:line="240" w:lineRule="auto"/>
        <w:ind w:left="2160"/>
        <w:jc w:val="both"/>
        <w:outlineLvl w:val="1"/>
        <w:rPr>
          <w:rFonts w:asciiTheme="minorHAnsi" w:hAnsiTheme="minorHAnsi" w:cstheme="minorHAnsi"/>
          <w:sz w:val="20"/>
          <w:szCs w:val="20"/>
        </w:rPr>
      </w:pPr>
    </w:p>
    <w:p w:rsidR="00BD6CC9" w:rsidRPr="00D27DDA" w:rsidRDefault="00BD6CC9" w:rsidP="00C42128">
      <w:pPr>
        <w:pStyle w:val="ListParagraph"/>
        <w:numPr>
          <w:ilvl w:val="2"/>
          <w:numId w:val="8"/>
        </w:numPr>
        <w:spacing w:after="0" w:line="240" w:lineRule="auto"/>
        <w:jc w:val="both"/>
        <w:outlineLvl w:val="1"/>
        <w:rPr>
          <w:rFonts w:asciiTheme="minorHAnsi" w:hAnsiTheme="minorHAnsi" w:cstheme="minorHAnsi"/>
          <w:sz w:val="20"/>
          <w:szCs w:val="20"/>
        </w:rPr>
      </w:pPr>
      <w:r w:rsidRPr="00A520F9">
        <w:rPr>
          <w:rFonts w:asciiTheme="minorHAnsi" w:eastAsia="Times New Roman" w:hAnsiTheme="minorHAnsi" w:cstheme="minorHAnsi"/>
          <w:sz w:val="20"/>
          <w:szCs w:val="20"/>
        </w:rPr>
        <w:t xml:space="preserve">Saving the </w:t>
      </w:r>
      <w:r w:rsidR="008719DD">
        <w:rPr>
          <w:rFonts w:asciiTheme="minorHAnsi" w:eastAsia="Times New Roman" w:hAnsiTheme="minorHAnsi" w:cstheme="minorHAnsi"/>
          <w:sz w:val="20"/>
          <w:szCs w:val="20"/>
        </w:rPr>
        <w:t>Grade Book Template</w:t>
      </w:r>
    </w:p>
    <w:p w:rsidR="00D27DDA" w:rsidRPr="00217C1A" w:rsidRDefault="00D27DDA" w:rsidP="00C42128">
      <w:pPr>
        <w:pStyle w:val="ListParagraph"/>
        <w:spacing w:after="0" w:line="240" w:lineRule="auto"/>
        <w:ind w:left="2160"/>
        <w:jc w:val="both"/>
        <w:outlineLvl w:val="1"/>
        <w:rPr>
          <w:rFonts w:asciiTheme="minorHAnsi" w:hAnsiTheme="minorHAnsi" w:cstheme="minorHAnsi"/>
          <w:sz w:val="20"/>
          <w:szCs w:val="20"/>
        </w:rPr>
      </w:pPr>
    </w:p>
    <w:p w:rsidR="00217C1A" w:rsidRDefault="00217C1A" w:rsidP="00C42128">
      <w:pPr>
        <w:pStyle w:val="ListParagraph"/>
        <w:spacing w:after="0" w:line="240" w:lineRule="auto"/>
        <w:ind w:left="2160"/>
        <w:jc w:val="both"/>
        <w:outlineLvl w:val="1"/>
        <w:rPr>
          <w:rFonts w:asciiTheme="minorHAnsi" w:eastAsia="Times New Roman" w:hAnsiTheme="minorHAnsi" w:cstheme="minorHAnsi"/>
          <w:sz w:val="20"/>
          <w:szCs w:val="20"/>
        </w:rPr>
      </w:pPr>
      <w:r w:rsidRPr="00A520F9">
        <w:rPr>
          <w:rFonts w:asciiTheme="minorHAnsi" w:eastAsia="Times New Roman" w:hAnsiTheme="minorHAnsi" w:cstheme="minorHAnsi"/>
          <w:sz w:val="20"/>
          <w:szCs w:val="20"/>
        </w:rPr>
        <w:t>To save the</w:t>
      </w:r>
      <w:r w:rsidR="00D27DDA">
        <w:rPr>
          <w:rFonts w:asciiTheme="minorHAnsi" w:eastAsia="Times New Roman" w:hAnsiTheme="minorHAnsi" w:cstheme="minorHAnsi"/>
          <w:sz w:val="20"/>
          <w:szCs w:val="20"/>
        </w:rPr>
        <w:t xml:space="preserve"> grade book template</w:t>
      </w:r>
      <w:r w:rsidRPr="00A520F9">
        <w:rPr>
          <w:rFonts w:asciiTheme="minorHAnsi" w:eastAsia="Times New Roman" w:hAnsiTheme="minorHAnsi" w:cstheme="minorHAnsi"/>
          <w:sz w:val="20"/>
          <w:szCs w:val="20"/>
        </w:rPr>
        <w:t xml:space="preserve"> file, fi</w:t>
      </w:r>
      <w:r w:rsidR="00D27DDA">
        <w:rPr>
          <w:rFonts w:asciiTheme="minorHAnsi" w:eastAsia="Times New Roman" w:hAnsiTheme="minorHAnsi" w:cstheme="minorHAnsi"/>
          <w:sz w:val="20"/>
          <w:szCs w:val="20"/>
        </w:rPr>
        <w:t>rst select ‘File’, then ‘Save’.</w:t>
      </w:r>
      <w:r w:rsidRPr="00A520F9">
        <w:rPr>
          <w:rFonts w:asciiTheme="minorHAnsi" w:eastAsia="Times New Roman" w:hAnsiTheme="minorHAnsi" w:cstheme="minorHAnsi"/>
          <w:sz w:val="20"/>
          <w:szCs w:val="20"/>
        </w:rPr>
        <w:t xml:space="preserve"> In the ‘Save As’ window that opens, navigate to the location </w:t>
      </w:r>
      <w:r w:rsidR="00D27DDA">
        <w:rPr>
          <w:rFonts w:asciiTheme="minorHAnsi" w:eastAsia="Times New Roman" w:hAnsiTheme="minorHAnsi" w:cstheme="minorHAnsi"/>
          <w:sz w:val="20"/>
          <w:szCs w:val="20"/>
        </w:rPr>
        <w:t xml:space="preserve">where you wish to save your file and </w:t>
      </w:r>
      <w:r w:rsidRPr="00A520F9">
        <w:rPr>
          <w:rFonts w:asciiTheme="minorHAnsi" w:eastAsia="Times New Roman" w:hAnsiTheme="minorHAnsi" w:cstheme="minorHAnsi"/>
          <w:sz w:val="20"/>
          <w:szCs w:val="20"/>
        </w:rPr>
        <w:t>enter the desired file name, then click ‘Save’</w:t>
      </w:r>
      <w:r>
        <w:rPr>
          <w:rFonts w:asciiTheme="minorHAnsi" w:eastAsia="Times New Roman" w:hAnsiTheme="minorHAnsi" w:cstheme="minorHAnsi"/>
          <w:sz w:val="20"/>
          <w:szCs w:val="20"/>
        </w:rPr>
        <w:t>.</w:t>
      </w:r>
    </w:p>
    <w:p w:rsidR="00D27DDA" w:rsidRDefault="00D27DDA" w:rsidP="00C42128">
      <w:pPr>
        <w:spacing w:after="0" w:line="240" w:lineRule="auto"/>
        <w:jc w:val="both"/>
        <w:outlineLvl w:val="1"/>
        <w:rPr>
          <w:rFonts w:asciiTheme="minorHAnsi" w:hAnsiTheme="minorHAnsi" w:cstheme="minorHAnsi"/>
          <w:sz w:val="20"/>
          <w:szCs w:val="20"/>
        </w:rPr>
      </w:pPr>
    </w:p>
    <w:p w:rsidR="0084741B" w:rsidRDefault="0084741B" w:rsidP="00C42128">
      <w:pPr>
        <w:spacing w:after="0" w:line="240" w:lineRule="auto"/>
        <w:jc w:val="both"/>
        <w:outlineLvl w:val="1"/>
        <w:rPr>
          <w:rFonts w:asciiTheme="minorHAnsi" w:hAnsiTheme="minorHAnsi" w:cstheme="minorHAnsi"/>
          <w:sz w:val="20"/>
          <w:szCs w:val="20"/>
        </w:rPr>
      </w:pPr>
    </w:p>
    <w:p w:rsidR="0084741B" w:rsidRPr="00D27DDA" w:rsidRDefault="0084741B" w:rsidP="00C42128">
      <w:pPr>
        <w:spacing w:after="0" w:line="240" w:lineRule="auto"/>
        <w:jc w:val="both"/>
        <w:outlineLvl w:val="1"/>
        <w:rPr>
          <w:rFonts w:asciiTheme="minorHAnsi" w:hAnsiTheme="minorHAnsi" w:cstheme="minorHAnsi"/>
          <w:sz w:val="20"/>
          <w:szCs w:val="20"/>
        </w:rPr>
      </w:pPr>
    </w:p>
    <w:p w:rsidR="00217C1A" w:rsidRPr="008719DD" w:rsidRDefault="00217C1A" w:rsidP="00C42128">
      <w:pPr>
        <w:pStyle w:val="ListParagraph"/>
        <w:numPr>
          <w:ilvl w:val="2"/>
          <w:numId w:val="8"/>
        </w:numPr>
        <w:spacing w:after="0" w:line="240" w:lineRule="auto"/>
        <w:jc w:val="both"/>
        <w:outlineLvl w:val="1"/>
        <w:rPr>
          <w:rFonts w:asciiTheme="minorHAnsi" w:hAnsiTheme="minorHAnsi" w:cstheme="minorHAnsi"/>
          <w:sz w:val="20"/>
          <w:szCs w:val="20"/>
        </w:rPr>
      </w:pPr>
      <w:r w:rsidRPr="00A520F9">
        <w:rPr>
          <w:rFonts w:asciiTheme="minorHAnsi" w:eastAsia="Times New Roman" w:hAnsiTheme="minorHAnsi" w:cstheme="minorHAnsi"/>
          <w:sz w:val="20"/>
          <w:szCs w:val="20"/>
        </w:rPr>
        <w:t>Creating a New Formula Column</w:t>
      </w:r>
    </w:p>
    <w:p w:rsidR="008719DD" w:rsidRPr="00217C1A" w:rsidRDefault="008719DD" w:rsidP="00C42128">
      <w:pPr>
        <w:pStyle w:val="ListParagraph"/>
        <w:spacing w:after="0" w:line="240" w:lineRule="auto"/>
        <w:ind w:left="2160"/>
        <w:jc w:val="both"/>
        <w:outlineLvl w:val="1"/>
        <w:rPr>
          <w:rFonts w:asciiTheme="minorHAnsi" w:hAnsiTheme="minorHAnsi" w:cstheme="minorHAnsi"/>
          <w:sz w:val="20"/>
          <w:szCs w:val="20"/>
        </w:rPr>
      </w:pPr>
    </w:p>
    <w:p w:rsidR="008719DD" w:rsidRDefault="00217C1A" w:rsidP="00C42128">
      <w:pPr>
        <w:pStyle w:val="ListParagraph"/>
        <w:spacing w:after="0" w:line="240" w:lineRule="auto"/>
        <w:ind w:left="2160"/>
        <w:jc w:val="both"/>
        <w:outlineLvl w:val="1"/>
        <w:rPr>
          <w:rFonts w:asciiTheme="minorHAnsi" w:eastAsia="Times New Roman" w:hAnsiTheme="minorHAnsi" w:cstheme="minorHAnsi"/>
          <w:sz w:val="20"/>
          <w:szCs w:val="20"/>
        </w:rPr>
      </w:pPr>
      <w:r w:rsidRPr="00A520F9">
        <w:rPr>
          <w:rFonts w:asciiTheme="minorHAnsi" w:eastAsia="Times New Roman" w:hAnsiTheme="minorHAnsi" w:cstheme="minorHAnsi"/>
          <w:sz w:val="20"/>
          <w:szCs w:val="20"/>
        </w:rPr>
        <w:t>Note: In order to create a new formula column, you must have an open grade book with one or more assignments and/or formula columns.</w:t>
      </w:r>
    </w:p>
    <w:p w:rsidR="00217C1A" w:rsidRDefault="008719DD" w:rsidP="00C42128">
      <w:pPr>
        <w:pStyle w:val="ListParagraph"/>
        <w:spacing w:after="0" w:line="240" w:lineRule="auto"/>
        <w:ind w:left="2160"/>
        <w:jc w:val="both"/>
        <w:outlineLvl w:val="1"/>
        <w:rPr>
          <w:rFonts w:asciiTheme="minorHAnsi" w:eastAsia="Times New Roman" w:hAnsiTheme="minorHAnsi" w:cstheme="minorHAnsi"/>
          <w:sz w:val="20"/>
          <w:szCs w:val="20"/>
        </w:rPr>
      </w:pPr>
      <w:r>
        <w:rPr>
          <w:rFonts w:asciiTheme="minorHAnsi" w:eastAsia="Times New Roman" w:hAnsiTheme="minorHAnsi" w:cstheme="minorHAnsi"/>
          <w:sz w:val="20"/>
          <w:szCs w:val="20"/>
        </w:rPr>
        <w:br/>
      </w:r>
      <w:r w:rsidR="00217C1A" w:rsidRPr="00A520F9">
        <w:rPr>
          <w:rFonts w:asciiTheme="minorHAnsi" w:eastAsia="Times New Roman" w:hAnsiTheme="minorHAnsi" w:cstheme="minorHAnsi"/>
          <w:sz w:val="20"/>
          <w:szCs w:val="20"/>
        </w:rPr>
        <w:t xml:space="preserve">Select the option to ‘Create New Column’. A wizard will </w:t>
      </w:r>
      <w:r w:rsidRPr="00A520F9">
        <w:rPr>
          <w:rFonts w:asciiTheme="minorHAnsi" w:eastAsia="Times New Roman" w:hAnsiTheme="minorHAnsi" w:cstheme="minorHAnsi"/>
          <w:sz w:val="20"/>
          <w:szCs w:val="20"/>
        </w:rPr>
        <w:t>appear</w:t>
      </w:r>
      <w:r w:rsidR="00217C1A" w:rsidRPr="00A520F9">
        <w:rPr>
          <w:rFonts w:asciiTheme="minorHAnsi" w:eastAsia="Times New Roman" w:hAnsiTheme="minorHAnsi" w:cstheme="minorHAnsi"/>
          <w:sz w:val="20"/>
          <w:szCs w:val="20"/>
        </w:rPr>
        <w:t xml:space="preserve"> which will provide an additional option to ‘Create New Formula’. Select this. Provide an Excel-style arithmetic formula, and select ‘Finish’ once satisfied with your changes</w:t>
      </w:r>
      <w:r>
        <w:rPr>
          <w:rFonts w:asciiTheme="minorHAnsi" w:eastAsia="Times New Roman" w:hAnsiTheme="minorHAnsi" w:cstheme="minorHAnsi"/>
          <w:sz w:val="20"/>
          <w:szCs w:val="20"/>
        </w:rPr>
        <w:t>.</w:t>
      </w:r>
    </w:p>
    <w:p w:rsidR="008719DD" w:rsidRPr="00217C1A" w:rsidRDefault="008719DD" w:rsidP="00C42128">
      <w:pPr>
        <w:pStyle w:val="ListParagraph"/>
        <w:spacing w:after="0" w:line="240" w:lineRule="auto"/>
        <w:ind w:left="2160"/>
        <w:jc w:val="both"/>
        <w:outlineLvl w:val="1"/>
        <w:rPr>
          <w:rFonts w:asciiTheme="minorHAnsi" w:hAnsiTheme="minorHAnsi" w:cstheme="minorHAnsi"/>
          <w:sz w:val="20"/>
          <w:szCs w:val="20"/>
        </w:rPr>
      </w:pPr>
    </w:p>
    <w:p w:rsidR="00217C1A" w:rsidRPr="008719DD" w:rsidRDefault="001E2700" w:rsidP="00C42128">
      <w:pPr>
        <w:pStyle w:val="ListParagraph"/>
        <w:numPr>
          <w:ilvl w:val="2"/>
          <w:numId w:val="8"/>
        </w:numPr>
        <w:spacing w:after="0" w:line="240" w:lineRule="auto"/>
        <w:jc w:val="both"/>
        <w:outlineLvl w:val="1"/>
        <w:rPr>
          <w:rFonts w:asciiTheme="minorHAnsi" w:hAnsiTheme="minorHAnsi" w:cstheme="minorHAnsi"/>
          <w:sz w:val="20"/>
          <w:szCs w:val="20"/>
        </w:rPr>
      </w:pPr>
      <w:r w:rsidRPr="00A520F9">
        <w:rPr>
          <w:rFonts w:asciiTheme="minorHAnsi" w:eastAsia="Times New Roman" w:hAnsiTheme="minorHAnsi" w:cstheme="minorHAnsi"/>
          <w:sz w:val="20"/>
          <w:szCs w:val="20"/>
        </w:rPr>
        <w:t>Editing an Existing Column</w:t>
      </w:r>
    </w:p>
    <w:p w:rsidR="008719DD" w:rsidRPr="001E2700" w:rsidRDefault="008719DD" w:rsidP="00C42128">
      <w:pPr>
        <w:pStyle w:val="ListParagraph"/>
        <w:spacing w:after="0" w:line="240" w:lineRule="auto"/>
        <w:ind w:left="2160"/>
        <w:jc w:val="both"/>
        <w:outlineLvl w:val="1"/>
        <w:rPr>
          <w:rFonts w:asciiTheme="minorHAnsi" w:hAnsiTheme="minorHAnsi" w:cstheme="minorHAnsi"/>
          <w:sz w:val="20"/>
          <w:szCs w:val="20"/>
        </w:rPr>
      </w:pPr>
    </w:p>
    <w:p w:rsidR="001E2700" w:rsidRDefault="001E2700" w:rsidP="00C42128">
      <w:pPr>
        <w:pStyle w:val="ListParagraph"/>
        <w:spacing w:after="0" w:line="240" w:lineRule="auto"/>
        <w:ind w:left="2160"/>
        <w:jc w:val="both"/>
        <w:rPr>
          <w:rFonts w:asciiTheme="minorHAnsi" w:eastAsia="Times New Roman" w:hAnsiTheme="minorHAnsi" w:cstheme="minorHAnsi"/>
          <w:sz w:val="20"/>
          <w:szCs w:val="20"/>
        </w:rPr>
      </w:pPr>
      <w:r w:rsidRPr="001E2700">
        <w:rPr>
          <w:rFonts w:asciiTheme="minorHAnsi" w:eastAsia="Times New Roman" w:hAnsiTheme="minorHAnsi" w:cstheme="minorHAnsi"/>
          <w:sz w:val="20"/>
          <w:szCs w:val="20"/>
        </w:rPr>
        <w:t xml:space="preserve">Note: In order to edit any column, you must have an open grade book with one </w:t>
      </w:r>
      <w:r w:rsidR="0084741B">
        <w:rPr>
          <w:rFonts w:asciiTheme="minorHAnsi" w:eastAsia="Times New Roman" w:hAnsiTheme="minorHAnsi" w:cstheme="minorHAnsi"/>
          <w:sz w:val="20"/>
          <w:szCs w:val="20"/>
        </w:rPr>
        <w:t>or more assignment</w:t>
      </w:r>
      <w:r w:rsidRPr="001E2700">
        <w:rPr>
          <w:rFonts w:asciiTheme="minorHAnsi" w:eastAsia="Times New Roman" w:hAnsiTheme="minorHAnsi" w:cstheme="minorHAnsi"/>
          <w:sz w:val="20"/>
          <w:szCs w:val="20"/>
        </w:rPr>
        <w:t xml:space="preserve"> </w:t>
      </w:r>
      <w:r w:rsidR="0084741B">
        <w:rPr>
          <w:rFonts w:asciiTheme="minorHAnsi" w:eastAsia="Times New Roman" w:hAnsiTheme="minorHAnsi" w:cstheme="minorHAnsi"/>
          <w:sz w:val="20"/>
          <w:szCs w:val="20"/>
        </w:rPr>
        <w:t>and/or</w:t>
      </w:r>
      <w:r w:rsidRPr="001E2700">
        <w:rPr>
          <w:rFonts w:asciiTheme="minorHAnsi" w:eastAsia="Times New Roman" w:hAnsiTheme="minorHAnsi" w:cstheme="minorHAnsi"/>
          <w:sz w:val="20"/>
          <w:szCs w:val="20"/>
        </w:rPr>
        <w:t xml:space="preserve"> formula column</w:t>
      </w:r>
      <w:r w:rsidR="0084741B">
        <w:rPr>
          <w:rFonts w:asciiTheme="minorHAnsi" w:eastAsia="Times New Roman" w:hAnsiTheme="minorHAnsi" w:cstheme="minorHAnsi"/>
          <w:sz w:val="20"/>
          <w:szCs w:val="20"/>
        </w:rPr>
        <w:t>s</w:t>
      </w:r>
      <w:r w:rsidRPr="001E2700">
        <w:rPr>
          <w:rFonts w:asciiTheme="minorHAnsi" w:eastAsia="Times New Roman" w:hAnsiTheme="minorHAnsi" w:cstheme="minorHAnsi"/>
          <w:sz w:val="20"/>
          <w:szCs w:val="20"/>
        </w:rPr>
        <w:t>.</w:t>
      </w:r>
    </w:p>
    <w:p w:rsidR="008719DD" w:rsidRPr="001E2700" w:rsidRDefault="008719DD" w:rsidP="00C42128">
      <w:pPr>
        <w:pStyle w:val="ListParagraph"/>
        <w:spacing w:after="0" w:line="240" w:lineRule="auto"/>
        <w:ind w:left="2160"/>
        <w:jc w:val="both"/>
        <w:rPr>
          <w:rFonts w:asciiTheme="minorHAnsi" w:eastAsia="Times New Roman" w:hAnsiTheme="minorHAnsi" w:cstheme="minorHAnsi"/>
          <w:sz w:val="20"/>
          <w:szCs w:val="20"/>
        </w:rPr>
      </w:pPr>
    </w:p>
    <w:p w:rsidR="001E2700" w:rsidRDefault="001E2700" w:rsidP="00C42128">
      <w:pPr>
        <w:pStyle w:val="ListParagraph"/>
        <w:spacing w:after="0" w:line="240" w:lineRule="auto"/>
        <w:ind w:left="2160"/>
        <w:jc w:val="both"/>
        <w:outlineLvl w:val="1"/>
        <w:rPr>
          <w:rFonts w:asciiTheme="minorHAnsi" w:eastAsia="Times New Roman" w:hAnsiTheme="minorHAnsi" w:cstheme="minorHAnsi"/>
          <w:sz w:val="20"/>
          <w:szCs w:val="20"/>
        </w:rPr>
      </w:pPr>
      <w:r w:rsidRPr="00A520F9">
        <w:rPr>
          <w:rFonts w:asciiTheme="minorHAnsi" w:eastAsia="Times New Roman" w:hAnsiTheme="minorHAnsi" w:cstheme="minorHAnsi"/>
          <w:sz w:val="20"/>
          <w:szCs w:val="20"/>
        </w:rPr>
        <w:t xml:space="preserve">Select the option to ‘Modify </w:t>
      </w:r>
      <w:r w:rsidR="0084741B">
        <w:rPr>
          <w:rFonts w:asciiTheme="minorHAnsi" w:eastAsia="Times New Roman" w:hAnsiTheme="minorHAnsi" w:cstheme="minorHAnsi"/>
          <w:sz w:val="20"/>
          <w:szCs w:val="20"/>
        </w:rPr>
        <w:t>Column</w:t>
      </w:r>
      <w:r w:rsidRPr="00A520F9">
        <w:rPr>
          <w:rFonts w:asciiTheme="minorHAnsi" w:eastAsia="Times New Roman" w:hAnsiTheme="minorHAnsi" w:cstheme="minorHAnsi"/>
          <w:sz w:val="20"/>
          <w:szCs w:val="20"/>
        </w:rPr>
        <w:t xml:space="preserve">’. A wizard will </w:t>
      </w:r>
      <w:r w:rsidR="008719DD" w:rsidRPr="00A520F9">
        <w:rPr>
          <w:rFonts w:asciiTheme="minorHAnsi" w:eastAsia="Times New Roman" w:hAnsiTheme="minorHAnsi" w:cstheme="minorHAnsi"/>
          <w:sz w:val="20"/>
          <w:szCs w:val="20"/>
        </w:rPr>
        <w:t>appear</w:t>
      </w:r>
      <w:r w:rsidRPr="00A520F9">
        <w:rPr>
          <w:rFonts w:asciiTheme="minorHAnsi" w:eastAsia="Times New Roman" w:hAnsiTheme="minorHAnsi" w:cstheme="minorHAnsi"/>
          <w:sz w:val="20"/>
          <w:szCs w:val="20"/>
        </w:rPr>
        <w:t xml:space="preserve"> which will prompt you to identify the formula</w:t>
      </w:r>
      <w:r w:rsidR="0084741B">
        <w:rPr>
          <w:rFonts w:asciiTheme="minorHAnsi" w:eastAsia="Times New Roman" w:hAnsiTheme="minorHAnsi" w:cstheme="minorHAnsi"/>
          <w:sz w:val="20"/>
          <w:szCs w:val="20"/>
        </w:rPr>
        <w:t>/assignment</w:t>
      </w:r>
      <w:r w:rsidRPr="00A520F9">
        <w:rPr>
          <w:rFonts w:asciiTheme="minorHAnsi" w:eastAsia="Times New Roman" w:hAnsiTheme="minorHAnsi" w:cstheme="minorHAnsi"/>
          <w:sz w:val="20"/>
          <w:szCs w:val="20"/>
        </w:rPr>
        <w:t xml:space="preserve"> column to be changed, and allow you to modify the existing </w:t>
      </w:r>
      <w:r w:rsidR="0084741B">
        <w:rPr>
          <w:rFonts w:asciiTheme="minorHAnsi" w:eastAsia="Times New Roman" w:hAnsiTheme="minorHAnsi" w:cstheme="minorHAnsi"/>
          <w:sz w:val="20"/>
          <w:szCs w:val="20"/>
        </w:rPr>
        <w:t>content</w:t>
      </w:r>
      <w:r w:rsidRPr="00A520F9">
        <w:rPr>
          <w:rFonts w:asciiTheme="minorHAnsi" w:eastAsia="Times New Roman" w:hAnsiTheme="minorHAnsi" w:cstheme="minorHAnsi"/>
          <w:sz w:val="20"/>
          <w:szCs w:val="20"/>
        </w:rPr>
        <w:t>. Once you are satisfied with your changes, select the option to ‘Update’</w:t>
      </w:r>
      <w:r>
        <w:rPr>
          <w:rFonts w:asciiTheme="minorHAnsi" w:eastAsia="Times New Roman" w:hAnsiTheme="minorHAnsi" w:cstheme="minorHAnsi"/>
          <w:sz w:val="20"/>
          <w:szCs w:val="20"/>
        </w:rPr>
        <w:t>.</w:t>
      </w:r>
      <w:r w:rsidR="0084741B">
        <w:rPr>
          <w:rFonts w:asciiTheme="minorHAnsi" w:eastAsia="Times New Roman" w:hAnsiTheme="minorHAnsi" w:cstheme="minorHAnsi"/>
          <w:sz w:val="20"/>
          <w:szCs w:val="20"/>
        </w:rPr>
        <w:t xml:space="preserve"> The column will be </w:t>
      </w:r>
      <w:r w:rsidR="00AC0EBD">
        <w:rPr>
          <w:rFonts w:asciiTheme="minorHAnsi" w:eastAsia="Times New Roman" w:hAnsiTheme="minorHAnsi" w:cstheme="minorHAnsi"/>
          <w:sz w:val="20"/>
          <w:szCs w:val="20"/>
        </w:rPr>
        <w:t>updated and displayed</w:t>
      </w:r>
      <w:r w:rsidR="0084741B">
        <w:rPr>
          <w:rFonts w:asciiTheme="minorHAnsi" w:eastAsia="Times New Roman" w:hAnsiTheme="minorHAnsi" w:cstheme="minorHAnsi"/>
          <w:sz w:val="20"/>
          <w:szCs w:val="20"/>
        </w:rPr>
        <w:t>.</w:t>
      </w:r>
    </w:p>
    <w:p w:rsidR="008719DD" w:rsidRPr="001E2700" w:rsidRDefault="008719DD" w:rsidP="00C42128">
      <w:pPr>
        <w:pStyle w:val="ListParagraph"/>
        <w:spacing w:after="0" w:line="240" w:lineRule="auto"/>
        <w:ind w:left="2160"/>
        <w:jc w:val="both"/>
        <w:outlineLvl w:val="1"/>
        <w:rPr>
          <w:rFonts w:asciiTheme="minorHAnsi" w:hAnsiTheme="minorHAnsi" w:cstheme="minorHAnsi"/>
          <w:sz w:val="20"/>
          <w:szCs w:val="20"/>
        </w:rPr>
      </w:pPr>
    </w:p>
    <w:p w:rsidR="001E2700" w:rsidRPr="008719DD" w:rsidRDefault="001E2700" w:rsidP="00C42128">
      <w:pPr>
        <w:pStyle w:val="ListParagraph"/>
        <w:numPr>
          <w:ilvl w:val="2"/>
          <w:numId w:val="8"/>
        </w:numPr>
        <w:spacing w:after="0" w:line="240" w:lineRule="auto"/>
        <w:jc w:val="both"/>
        <w:outlineLvl w:val="1"/>
        <w:rPr>
          <w:rFonts w:asciiTheme="minorHAnsi" w:hAnsiTheme="minorHAnsi" w:cstheme="minorHAnsi"/>
          <w:sz w:val="20"/>
          <w:szCs w:val="20"/>
        </w:rPr>
      </w:pPr>
      <w:r w:rsidRPr="00A520F9">
        <w:rPr>
          <w:rFonts w:asciiTheme="minorHAnsi" w:eastAsia="Times New Roman" w:hAnsiTheme="minorHAnsi" w:cstheme="minorHAnsi"/>
          <w:sz w:val="20"/>
          <w:szCs w:val="20"/>
        </w:rPr>
        <w:t>Exiting the Program</w:t>
      </w:r>
    </w:p>
    <w:p w:rsidR="008719DD" w:rsidRPr="001E2700" w:rsidRDefault="008719DD" w:rsidP="00C42128">
      <w:pPr>
        <w:pStyle w:val="ListParagraph"/>
        <w:spacing w:after="0" w:line="240" w:lineRule="auto"/>
        <w:ind w:left="2160"/>
        <w:jc w:val="both"/>
        <w:outlineLvl w:val="1"/>
        <w:rPr>
          <w:rFonts w:asciiTheme="minorHAnsi" w:hAnsiTheme="minorHAnsi" w:cstheme="minorHAnsi"/>
          <w:sz w:val="20"/>
          <w:szCs w:val="20"/>
        </w:rPr>
      </w:pPr>
    </w:p>
    <w:p w:rsidR="00BC6D3D" w:rsidRPr="00BC6D3D" w:rsidRDefault="001E2700" w:rsidP="00C42128">
      <w:pPr>
        <w:pStyle w:val="ListParagraph"/>
        <w:spacing w:after="0" w:line="240" w:lineRule="auto"/>
        <w:ind w:left="2160"/>
        <w:jc w:val="both"/>
        <w:outlineLvl w:val="1"/>
        <w:rPr>
          <w:rFonts w:asciiTheme="minorHAnsi" w:hAnsiTheme="minorHAnsi" w:cstheme="minorHAnsi"/>
          <w:sz w:val="20"/>
          <w:szCs w:val="20"/>
        </w:rPr>
      </w:pPr>
      <w:r w:rsidRPr="00A520F9">
        <w:rPr>
          <w:rFonts w:asciiTheme="minorHAnsi" w:eastAsia="Times New Roman" w:hAnsiTheme="minorHAnsi" w:cstheme="minorHAnsi"/>
          <w:sz w:val="20"/>
          <w:szCs w:val="20"/>
        </w:rPr>
        <w:t>To exit the program, you can either click the ‘Exit’ icon located in the upper right corner of the program window, or you can select ‘File’, then ‘Exit’.  If you have unsaved changes, the program will prompt you with a window asking you if you’d like to save these changes.  If you select ‘No’, the program will exit immediately.  If you select ‘Yes’, the program will then give you the opportunity to navigate to the location you wish to save your file, enter the desired file name, then click ‘Save’</w:t>
      </w:r>
      <w:r>
        <w:rPr>
          <w:rFonts w:asciiTheme="minorHAnsi" w:eastAsia="Times New Roman" w:hAnsiTheme="minorHAnsi" w:cstheme="minorHAnsi"/>
          <w:sz w:val="20"/>
          <w:szCs w:val="20"/>
        </w:rPr>
        <w:t>.</w:t>
      </w:r>
      <w:bookmarkEnd w:id="21"/>
    </w:p>
    <w:sectPr w:rsidR="00BC6D3D" w:rsidRPr="00BC6D3D" w:rsidSect="006A48C4">
      <w:headerReference w:type="default" r:id="rId10"/>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aron" w:date="2012-04-16T15:09:00Z" w:initials="A">
    <w:p w:rsidR="008E1C16" w:rsidRDefault="008E1C16">
      <w:pPr>
        <w:pStyle w:val="CommentText"/>
      </w:pPr>
      <w:r>
        <w:rPr>
          <w:rStyle w:val="CommentReference"/>
        </w:rPr>
        <w:annotationRef/>
      </w:r>
      <w:r>
        <w:t>Al's template says "in this subsection, identify the software products to be produced by name".</w:t>
      </w:r>
    </w:p>
  </w:comment>
  <w:comment w:id="4" w:author="Aaron" w:date="2012-04-16T15:14:00Z" w:initials="A">
    <w:p w:rsidR="00CA3E30" w:rsidRDefault="00CA3E30">
      <w:pPr>
        <w:pStyle w:val="CommentText"/>
      </w:pPr>
      <w:r>
        <w:rPr>
          <w:rStyle w:val="CommentReference"/>
        </w:rPr>
        <w:annotationRef/>
      </w:r>
      <w:r>
        <w:t>Al's template, section 1.2.2: Explain what the software product will (and will not) do.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30E" w:rsidRDefault="0071730E">
      <w:pPr>
        <w:spacing w:after="0" w:line="240" w:lineRule="auto"/>
      </w:pPr>
      <w:r>
        <w:separator/>
      </w:r>
    </w:p>
  </w:endnote>
  <w:endnote w:type="continuationSeparator" w:id="0">
    <w:p w:rsidR="0071730E" w:rsidRDefault="00717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30E" w:rsidRDefault="0071730E">
      <w:pPr>
        <w:spacing w:after="0" w:line="240" w:lineRule="auto"/>
      </w:pPr>
      <w:r>
        <w:separator/>
      </w:r>
    </w:p>
  </w:footnote>
  <w:footnote w:type="continuationSeparator" w:id="0">
    <w:p w:rsidR="0071730E" w:rsidRDefault="00717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72D" w:rsidRDefault="004B572D">
    <w:pPr>
      <w:spacing w:after="0" w:line="240" w:lineRule="auto"/>
      <w:jc w:val="right"/>
    </w:pPr>
    <w:r>
      <w:rPr>
        <w:sz w:val="20"/>
        <w:szCs w:val="20"/>
      </w:rPr>
      <w:t>Doornail Technologies, Inc. – Grade Book System – System Requirements Specifications</w:t>
    </w:r>
    <w:r w:rsidR="006969B6">
      <w:rPr>
        <w:sz w:val="20"/>
        <w:szCs w:val="20"/>
      </w:rPr>
      <w:t xml:space="preserve"> –</w:t>
    </w:r>
    <w:r>
      <w:rPr>
        <w:sz w:val="20"/>
        <w:szCs w:val="20"/>
      </w:rPr>
      <w:t xml:space="preserve"> </w:t>
    </w:r>
    <w:r w:rsidRPr="006A48C4">
      <w:rPr>
        <w:sz w:val="20"/>
        <w:szCs w:val="20"/>
      </w:rPr>
      <w:fldChar w:fldCharType="begin"/>
    </w:r>
    <w:r w:rsidRPr="006A48C4">
      <w:rPr>
        <w:sz w:val="20"/>
        <w:szCs w:val="20"/>
      </w:rPr>
      <w:instrText>PAGE</w:instrText>
    </w:r>
    <w:r w:rsidRPr="006A48C4">
      <w:rPr>
        <w:sz w:val="20"/>
        <w:szCs w:val="20"/>
      </w:rPr>
      <w:fldChar w:fldCharType="separate"/>
    </w:r>
    <w:r w:rsidR="00347A44">
      <w:rPr>
        <w:noProof/>
        <w:sz w:val="20"/>
        <w:szCs w:val="20"/>
      </w:rPr>
      <w:t>6</w:t>
    </w:r>
    <w:r w:rsidRPr="006A48C4">
      <w:rPr>
        <w:sz w:val="20"/>
        <w:szCs w:val="20"/>
      </w:rPr>
      <w:fldChar w:fldCharType="end"/>
    </w:r>
  </w:p>
  <w:p w:rsidR="004B572D" w:rsidRDefault="004B572D">
    <w:pPr>
      <w:spacing w:after="0" w:line="240"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852734A"/>
    <w:lvl w:ilvl="0" w:tplc="DB0E25C6">
      <w:start w:val="1"/>
      <w:numFmt w:val="decimal"/>
      <w:lvlText w:val="%1."/>
      <w:lvlJc w:val="left"/>
      <w:pPr>
        <w:tabs>
          <w:tab w:val="num" w:pos="0"/>
        </w:tabs>
        <w:ind w:left="360" w:firstLine="0"/>
      </w:pPr>
      <w:rPr>
        <w:rFonts w:asciiTheme="minorHAnsi" w:eastAsia="Times New Roman" w:hAnsiTheme="minorHAnsi" w:cstheme="minorHAnsi" w:hint="default"/>
        <w:b w:val="0"/>
        <w:bCs w:val="0"/>
        <w:i w:val="0"/>
        <w:iCs w:val="0"/>
        <w:strike w:val="0"/>
        <w:color w:val="000000"/>
        <w:sz w:val="20"/>
        <w:szCs w:val="20"/>
        <w:u w:val="none"/>
      </w:rPr>
    </w:lvl>
    <w:lvl w:ilvl="1" w:tplc="63227168">
      <w:start w:val="1"/>
      <w:numFmt w:val="decimal"/>
      <w:lvlText w:val="%2."/>
      <w:lvlJc w:val="left"/>
      <w:pPr>
        <w:tabs>
          <w:tab w:val="num" w:pos="0"/>
        </w:tabs>
        <w:ind w:left="1080" w:firstLine="0"/>
      </w:pPr>
      <w:rPr>
        <w:rFonts w:asciiTheme="minorHAnsi" w:eastAsia="Times New Roman" w:hAnsiTheme="minorHAnsi" w:cstheme="minorHAnsi" w:hint="default"/>
        <w:b w:val="0"/>
        <w:bCs w:val="0"/>
        <w:i w:val="0"/>
        <w:iCs w:val="0"/>
        <w:strike w:val="0"/>
        <w:color w:val="000000"/>
        <w:sz w:val="20"/>
        <w:szCs w:val="20"/>
        <w:u w:val="none"/>
      </w:rPr>
    </w:lvl>
    <w:lvl w:ilvl="2" w:tplc="591AD17E">
      <w:start w:val="1"/>
      <w:numFmt w:val="decimal"/>
      <w:lvlText w:val="%3."/>
      <w:lvlJc w:val="right"/>
      <w:pPr>
        <w:tabs>
          <w:tab w:val="num" w:pos="0"/>
        </w:tabs>
        <w:ind w:left="2160" w:hanging="180"/>
      </w:pPr>
      <w:rPr>
        <w:rFonts w:asciiTheme="minorHAnsi" w:eastAsia="Times New Roman" w:hAnsiTheme="minorHAnsi" w:cstheme="minorHAnsi" w:hint="default"/>
        <w:b w:val="0"/>
        <w:bCs w:val="0"/>
        <w:i w:val="0"/>
        <w:iCs w:val="0"/>
        <w:strike w:val="0"/>
        <w:color w:val="000000"/>
        <w:sz w:val="20"/>
        <w:szCs w:val="20"/>
        <w:u w:val="none"/>
      </w:rPr>
    </w:lvl>
    <w:lvl w:ilvl="3" w:tplc="AAF2B620">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81B46108">
      <w:start w:val="1"/>
      <w:numFmt w:val="decimal"/>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D63EA100">
      <w:start w:val="1"/>
      <w:numFmt w:val="decimal"/>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249E36E8">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BCC8D9F4">
      <w:start w:val="1"/>
      <w:numFmt w:val="decimal"/>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26889484">
      <w:start w:val="1"/>
      <w:numFmt w:val="decimal"/>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BB8A57FA">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793C6B6A">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45044040">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2DD80D6E">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866A3122">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724ADA84">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B658E520">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9FC847A8">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8564C334">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2">
    <w:nsid w:val="00000003"/>
    <w:multiLevelType w:val="hybridMultilevel"/>
    <w:tmpl w:val="00000003"/>
    <w:lvl w:ilvl="0" w:tplc="DF2AF3A2">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487C4234">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1206CC7E">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7876B4BA">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C420BCB0">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65B68032">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A3348A26">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5718A7EE">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FF28525A">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3">
    <w:nsid w:val="00000004"/>
    <w:multiLevelType w:val="hybridMultilevel"/>
    <w:tmpl w:val="00000004"/>
    <w:lvl w:ilvl="0" w:tplc="A140AAAE">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72489C10">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8AF8F5F8">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D7603E6C">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2DE4F3B0">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2E501934">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296A3980">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5836A3A2">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26ECB536">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4">
    <w:nsid w:val="00000005"/>
    <w:multiLevelType w:val="hybridMultilevel"/>
    <w:tmpl w:val="00000005"/>
    <w:lvl w:ilvl="0" w:tplc="605E82A0">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B472EFE0">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00DA1F78">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A64C3670">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F6584E9E">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9C3673D0">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953E1022">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445A87E6">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0A5A7040">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5">
    <w:nsid w:val="00000006"/>
    <w:multiLevelType w:val="hybridMultilevel"/>
    <w:tmpl w:val="00000006"/>
    <w:lvl w:ilvl="0" w:tplc="993298CE">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9176BF14">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DCE03D8A">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5A443C88">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AFDC1116">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F4DC6530">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71D8D3DE">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785A8A9C">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F3C8D42A">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6">
    <w:nsid w:val="00000007"/>
    <w:multiLevelType w:val="hybridMultilevel"/>
    <w:tmpl w:val="00000007"/>
    <w:lvl w:ilvl="0" w:tplc="1868CCDC">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BE902456">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6AEEAC42">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0414F234">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47D65B54">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42B463BE">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D9762834">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9B9E8ABC">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D92CFE58">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7">
    <w:nsid w:val="090402BB"/>
    <w:multiLevelType w:val="hybridMultilevel"/>
    <w:tmpl w:val="882690AE"/>
    <w:lvl w:ilvl="0" w:tplc="5D46D5E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187212E2"/>
    <w:multiLevelType w:val="hybridMultilevel"/>
    <w:tmpl w:val="944A55E0"/>
    <w:lvl w:ilvl="0" w:tplc="15388B0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1CDA0073"/>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2F965082"/>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1">
    <w:nsid w:val="35BC2E48"/>
    <w:multiLevelType w:val="hybridMultilevel"/>
    <w:tmpl w:val="70526F0A"/>
    <w:lvl w:ilvl="0" w:tplc="F9D2703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A7300B8"/>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433D41A7"/>
    <w:multiLevelType w:val="multilevel"/>
    <w:tmpl w:val="D5C0D9B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4E350D6B"/>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681B2A47"/>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708E5527"/>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9"/>
  </w:num>
  <w:num w:numId="10">
    <w:abstractNumId w:val="12"/>
  </w:num>
  <w:num w:numId="11">
    <w:abstractNumId w:val="16"/>
  </w:num>
  <w:num w:numId="12">
    <w:abstractNumId w:val="14"/>
  </w:num>
  <w:num w:numId="13">
    <w:abstractNumId w:val="15"/>
  </w:num>
  <w:num w:numId="14">
    <w:abstractNumId w:val="10"/>
  </w:num>
  <w:num w:numId="15">
    <w:abstractNumId w:val="7"/>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76ED7"/>
    <w:rsid w:val="000E0352"/>
    <w:rsid w:val="000E0A06"/>
    <w:rsid w:val="000F6880"/>
    <w:rsid w:val="001133A9"/>
    <w:rsid w:val="00127578"/>
    <w:rsid w:val="001321E8"/>
    <w:rsid w:val="00183B82"/>
    <w:rsid w:val="0019240D"/>
    <w:rsid w:val="001B2D52"/>
    <w:rsid w:val="001E2700"/>
    <w:rsid w:val="002031DA"/>
    <w:rsid w:val="00217C1A"/>
    <w:rsid w:val="00222508"/>
    <w:rsid w:val="00273C1D"/>
    <w:rsid w:val="00281A3A"/>
    <w:rsid w:val="002A259B"/>
    <w:rsid w:val="002B4B00"/>
    <w:rsid w:val="002C0935"/>
    <w:rsid w:val="002C32F4"/>
    <w:rsid w:val="00321543"/>
    <w:rsid w:val="003454F2"/>
    <w:rsid w:val="00347A44"/>
    <w:rsid w:val="00384623"/>
    <w:rsid w:val="003A7B59"/>
    <w:rsid w:val="003E5B6B"/>
    <w:rsid w:val="003F086B"/>
    <w:rsid w:val="00405F50"/>
    <w:rsid w:val="0040627F"/>
    <w:rsid w:val="004A0260"/>
    <w:rsid w:val="004B572D"/>
    <w:rsid w:val="004F1458"/>
    <w:rsid w:val="00510E49"/>
    <w:rsid w:val="00537F40"/>
    <w:rsid w:val="0056640E"/>
    <w:rsid w:val="0058333D"/>
    <w:rsid w:val="00591AB3"/>
    <w:rsid w:val="005C465B"/>
    <w:rsid w:val="0060350B"/>
    <w:rsid w:val="006066A0"/>
    <w:rsid w:val="0062771D"/>
    <w:rsid w:val="00682F8A"/>
    <w:rsid w:val="006969B6"/>
    <w:rsid w:val="00696F3F"/>
    <w:rsid w:val="006A4208"/>
    <w:rsid w:val="006A48C4"/>
    <w:rsid w:val="006E30CE"/>
    <w:rsid w:val="0070465F"/>
    <w:rsid w:val="00704E01"/>
    <w:rsid w:val="00705937"/>
    <w:rsid w:val="0071730E"/>
    <w:rsid w:val="00763E7C"/>
    <w:rsid w:val="007726BC"/>
    <w:rsid w:val="007A373A"/>
    <w:rsid w:val="007B2DBC"/>
    <w:rsid w:val="007D081F"/>
    <w:rsid w:val="007F130D"/>
    <w:rsid w:val="00814D5A"/>
    <w:rsid w:val="0084741B"/>
    <w:rsid w:val="0086304F"/>
    <w:rsid w:val="008719DD"/>
    <w:rsid w:val="008A68EA"/>
    <w:rsid w:val="008B3314"/>
    <w:rsid w:val="008E1C16"/>
    <w:rsid w:val="008E5E98"/>
    <w:rsid w:val="008F2A3E"/>
    <w:rsid w:val="00923FA9"/>
    <w:rsid w:val="00972763"/>
    <w:rsid w:val="009766DE"/>
    <w:rsid w:val="00977E60"/>
    <w:rsid w:val="00986E44"/>
    <w:rsid w:val="009A6581"/>
    <w:rsid w:val="009B5895"/>
    <w:rsid w:val="009C1230"/>
    <w:rsid w:val="00A520F9"/>
    <w:rsid w:val="00A72824"/>
    <w:rsid w:val="00A7528A"/>
    <w:rsid w:val="00A77B3E"/>
    <w:rsid w:val="00AC0EBD"/>
    <w:rsid w:val="00B60CC6"/>
    <w:rsid w:val="00BA28D1"/>
    <w:rsid w:val="00BA2BE9"/>
    <w:rsid w:val="00BC6D3D"/>
    <w:rsid w:val="00BD6CC9"/>
    <w:rsid w:val="00C1310E"/>
    <w:rsid w:val="00C42128"/>
    <w:rsid w:val="00C644B1"/>
    <w:rsid w:val="00C76179"/>
    <w:rsid w:val="00CA3E30"/>
    <w:rsid w:val="00CF5337"/>
    <w:rsid w:val="00D27DDA"/>
    <w:rsid w:val="00D94F80"/>
    <w:rsid w:val="00DB1697"/>
    <w:rsid w:val="00DE2F8C"/>
    <w:rsid w:val="00E075FD"/>
    <w:rsid w:val="00E645C0"/>
    <w:rsid w:val="00E91050"/>
    <w:rsid w:val="00E926CA"/>
    <w:rsid w:val="00EA6AB4"/>
    <w:rsid w:val="00ED05EB"/>
    <w:rsid w:val="00EF38B0"/>
    <w:rsid w:val="00EF4E46"/>
    <w:rsid w:val="00F016A2"/>
    <w:rsid w:val="00F07E27"/>
    <w:rsid w:val="00F905D8"/>
    <w:rsid w:val="00F926FB"/>
    <w:rsid w:val="00FF5ADC"/>
    <w:rsid w:val="00FF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before="480" w:after="0" w:line="240" w:lineRule="auto"/>
      <w:outlineLvl w:val="0"/>
    </w:pPr>
    <w:rPr>
      <w:rFonts w:ascii="Cambria" w:eastAsia="Cambria" w:hAnsi="Cambria" w:cs="Cambria"/>
      <w:b/>
      <w:bCs/>
      <w:color w:val="365F91"/>
      <w:sz w:val="28"/>
      <w:szCs w:val="28"/>
    </w:rPr>
  </w:style>
  <w:style w:type="paragraph" w:styleId="Heading2">
    <w:name w:val="heading 2"/>
    <w:basedOn w:val="Normal"/>
    <w:next w:val="Normal"/>
    <w:qFormat/>
    <w:rsid w:val="00EF7B96"/>
    <w:pPr>
      <w:spacing w:before="240" w:after="60" w:line="240" w:lineRule="auto"/>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line="240" w:lineRule="auto"/>
      <w:outlineLvl w:val="3"/>
    </w:pPr>
    <w:rPr>
      <w:b/>
      <w:bCs/>
      <w:sz w:val="28"/>
      <w:szCs w:val="28"/>
    </w:rPr>
  </w:style>
  <w:style w:type="paragraph" w:styleId="Heading5">
    <w:name w:val="heading 5"/>
    <w:basedOn w:val="Normal"/>
    <w:next w:val="Normal"/>
    <w:qFormat/>
    <w:rsid w:val="00EF7B96"/>
    <w:pPr>
      <w:spacing w:before="240" w:after="60" w:line="240" w:lineRule="auto"/>
      <w:outlineLvl w:val="4"/>
    </w:pPr>
    <w:rPr>
      <w:b/>
      <w:bCs/>
      <w:i/>
      <w:iCs/>
      <w:sz w:val="26"/>
      <w:szCs w:val="26"/>
    </w:rPr>
  </w:style>
  <w:style w:type="paragraph" w:styleId="Heading6">
    <w:name w:val="heading 6"/>
    <w:basedOn w:val="Normal"/>
    <w:next w:val="Normal"/>
    <w:qFormat/>
    <w:rsid w:val="00EF7B96"/>
    <w:p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line="240" w:lineRule="auto"/>
      <w:jc w:val="center"/>
    </w:pPr>
    <w:rPr>
      <w:rFonts w:ascii="Arial" w:eastAsia="Arial" w:hAnsi="Arial" w:cs="Arial"/>
      <w:b/>
      <w:bCs/>
      <w:sz w:val="32"/>
      <w:szCs w:val="32"/>
    </w:rPr>
  </w:style>
  <w:style w:type="paragraph" w:styleId="Subtitle">
    <w:name w:val="Subtitle"/>
    <w:basedOn w:val="Normal"/>
    <w:qFormat/>
    <w:rsid w:val="00EF7B96"/>
    <w:pPr>
      <w:spacing w:after="60" w:line="240" w:lineRule="auto"/>
      <w:jc w:val="center"/>
    </w:pPr>
    <w:rPr>
      <w:rFonts w:ascii="Arial" w:eastAsia="Arial" w:hAnsi="Arial" w:cs="Arial"/>
    </w:rPr>
  </w:style>
  <w:style w:type="paragraph" w:styleId="ListParagraph">
    <w:name w:val="List Paragraph"/>
    <w:basedOn w:val="Normal"/>
    <w:uiPriority w:val="34"/>
    <w:qFormat/>
    <w:rsid w:val="00C644B1"/>
    <w:pPr>
      <w:ind w:left="720"/>
      <w:contextualSpacing/>
    </w:pPr>
  </w:style>
  <w:style w:type="paragraph" w:styleId="TOC1">
    <w:name w:val="toc 1"/>
    <w:basedOn w:val="Normal"/>
    <w:next w:val="Normal"/>
    <w:autoRedefine/>
    <w:uiPriority w:val="39"/>
    <w:rsid w:val="00C644B1"/>
    <w:pPr>
      <w:spacing w:after="100"/>
    </w:pPr>
  </w:style>
  <w:style w:type="paragraph" w:styleId="TOC2">
    <w:name w:val="toc 2"/>
    <w:basedOn w:val="Normal"/>
    <w:next w:val="Normal"/>
    <w:autoRedefine/>
    <w:uiPriority w:val="39"/>
    <w:rsid w:val="00C644B1"/>
    <w:pPr>
      <w:spacing w:after="100"/>
      <w:ind w:left="220"/>
    </w:pPr>
  </w:style>
  <w:style w:type="character" w:styleId="Hyperlink">
    <w:name w:val="Hyperlink"/>
    <w:basedOn w:val="DefaultParagraphFont"/>
    <w:uiPriority w:val="99"/>
    <w:unhideWhenUsed/>
    <w:rsid w:val="00C644B1"/>
    <w:rPr>
      <w:color w:val="0000FF" w:themeColor="hyperlink"/>
      <w:u w:val="single"/>
    </w:rPr>
  </w:style>
  <w:style w:type="paragraph" w:styleId="Header">
    <w:name w:val="header"/>
    <w:basedOn w:val="Normal"/>
    <w:link w:val="HeaderChar"/>
    <w:rsid w:val="006A48C4"/>
    <w:pPr>
      <w:tabs>
        <w:tab w:val="center" w:pos="4680"/>
        <w:tab w:val="right" w:pos="9360"/>
      </w:tabs>
      <w:spacing w:after="0" w:line="240" w:lineRule="auto"/>
    </w:pPr>
  </w:style>
  <w:style w:type="character" w:customStyle="1" w:styleId="HeaderChar">
    <w:name w:val="Header Char"/>
    <w:basedOn w:val="DefaultParagraphFont"/>
    <w:link w:val="Header"/>
    <w:rsid w:val="006A48C4"/>
    <w:rPr>
      <w:rFonts w:ascii="Calibri" w:eastAsia="Calibri" w:hAnsi="Calibri" w:cs="Calibri"/>
      <w:color w:val="000000"/>
      <w:sz w:val="22"/>
      <w:szCs w:val="22"/>
    </w:rPr>
  </w:style>
  <w:style w:type="paragraph" w:styleId="Footer">
    <w:name w:val="footer"/>
    <w:basedOn w:val="Normal"/>
    <w:link w:val="FooterChar"/>
    <w:rsid w:val="006A48C4"/>
    <w:pPr>
      <w:tabs>
        <w:tab w:val="center" w:pos="4680"/>
        <w:tab w:val="right" w:pos="9360"/>
      </w:tabs>
      <w:spacing w:after="0" w:line="240" w:lineRule="auto"/>
    </w:pPr>
  </w:style>
  <w:style w:type="character" w:customStyle="1" w:styleId="FooterChar">
    <w:name w:val="Footer Char"/>
    <w:basedOn w:val="DefaultParagraphFont"/>
    <w:link w:val="Footer"/>
    <w:rsid w:val="006A48C4"/>
    <w:rPr>
      <w:rFonts w:ascii="Calibri" w:eastAsia="Calibri" w:hAnsi="Calibri" w:cs="Calibri"/>
      <w:color w:val="000000"/>
      <w:sz w:val="22"/>
      <w:szCs w:val="22"/>
    </w:rPr>
  </w:style>
  <w:style w:type="character" w:customStyle="1" w:styleId="apple-tab-span">
    <w:name w:val="apple-tab-span"/>
    <w:basedOn w:val="DefaultParagraphFont"/>
    <w:rsid w:val="00A520F9"/>
  </w:style>
  <w:style w:type="paragraph" w:styleId="NormalWeb">
    <w:name w:val="Normal (Web)"/>
    <w:basedOn w:val="Normal"/>
    <w:uiPriority w:val="99"/>
    <w:unhideWhenUsed/>
    <w:rsid w:val="00A520F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3">
    <w:name w:val="toc 3"/>
    <w:basedOn w:val="Normal"/>
    <w:next w:val="Normal"/>
    <w:autoRedefine/>
    <w:uiPriority w:val="39"/>
    <w:unhideWhenUsed/>
    <w:rsid w:val="00A520F9"/>
    <w:pPr>
      <w:spacing w:after="100"/>
      <w:ind w:left="440"/>
    </w:pPr>
    <w:rPr>
      <w:rFonts w:asciiTheme="minorHAnsi" w:eastAsiaTheme="minorEastAsia" w:hAnsiTheme="minorHAnsi" w:cstheme="minorBidi"/>
      <w:color w:val="auto"/>
    </w:rPr>
  </w:style>
  <w:style w:type="paragraph" w:styleId="TOC4">
    <w:name w:val="toc 4"/>
    <w:basedOn w:val="Normal"/>
    <w:next w:val="Normal"/>
    <w:autoRedefine/>
    <w:uiPriority w:val="39"/>
    <w:unhideWhenUsed/>
    <w:rsid w:val="00A520F9"/>
    <w:pPr>
      <w:spacing w:after="100"/>
      <w:ind w:left="660"/>
    </w:pPr>
    <w:rPr>
      <w:rFonts w:asciiTheme="minorHAnsi" w:eastAsiaTheme="minorEastAsia" w:hAnsiTheme="minorHAnsi" w:cstheme="minorBidi"/>
      <w:color w:val="auto"/>
    </w:rPr>
  </w:style>
  <w:style w:type="paragraph" w:styleId="TOC5">
    <w:name w:val="toc 5"/>
    <w:basedOn w:val="Normal"/>
    <w:next w:val="Normal"/>
    <w:autoRedefine/>
    <w:uiPriority w:val="39"/>
    <w:unhideWhenUsed/>
    <w:rsid w:val="00A520F9"/>
    <w:pPr>
      <w:spacing w:after="100"/>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A520F9"/>
    <w:pPr>
      <w:spacing w:after="100"/>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A520F9"/>
    <w:pPr>
      <w:spacing w:after="100"/>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A520F9"/>
    <w:pPr>
      <w:spacing w:after="100"/>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A520F9"/>
    <w:pPr>
      <w:spacing w:after="100"/>
      <w:ind w:left="1760"/>
    </w:pPr>
    <w:rPr>
      <w:rFonts w:asciiTheme="minorHAnsi" w:eastAsiaTheme="minorEastAsia" w:hAnsiTheme="minorHAnsi" w:cstheme="minorBidi"/>
      <w:color w:val="auto"/>
    </w:rPr>
  </w:style>
  <w:style w:type="character" w:styleId="CommentReference">
    <w:name w:val="annotation reference"/>
    <w:basedOn w:val="DefaultParagraphFont"/>
    <w:rsid w:val="008E1C16"/>
    <w:rPr>
      <w:sz w:val="16"/>
      <w:szCs w:val="16"/>
    </w:rPr>
  </w:style>
  <w:style w:type="paragraph" w:styleId="CommentText">
    <w:name w:val="annotation text"/>
    <w:basedOn w:val="Normal"/>
    <w:link w:val="CommentTextChar"/>
    <w:rsid w:val="008E1C16"/>
    <w:pPr>
      <w:spacing w:line="240" w:lineRule="auto"/>
    </w:pPr>
    <w:rPr>
      <w:sz w:val="20"/>
      <w:szCs w:val="20"/>
    </w:rPr>
  </w:style>
  <w:style w:type="character" w:customStyle="1" w:styleId="CommentTextChar">
    <w:name w:val="Comment Text Char"/>
    <w:basedOn w:val="DefaultParagraphFont"/>
    <w:link w:val="CommentText"/>
    <w:rsid w:val="008E1C16"/>
    <w:rPr>
      <w:rFonts w:ascii="Calibri" w:eastAsia="Calibri" w:hAnsi="Calibri" w:cs="Calibri"/>
      <w:color w:val="000000"/>
    </w:rPr>
  </w:style>
  <w:style w:type="paragraph" w:styleId="CommentSubject">
    <w:name w:val="annotation subject"/>
    <w:basedOn w:val="CommentText"/>
    <w:next w:val="CommentText"/>
    <w:link w:val="CommentSubjectChar"/>
    <w:rsid w:val="008E1C16"/>
    <w:rPr>
      <w:b/>
      <w:bCs/>
    </w:rPr>
  </w:style>
  <w:style w:type="character" w:customStyle="1" w:styleId="CommentSubjectChar">
    <w:name w:val="Comment Subject Char"/>
    <w:basedOn w:val="CommentTextChar"/>
    <w:link w:val="CommentSubject"/>
    <w:rsid w:val="008E1C16"/>
    <w:rPr>
      <w:rFonts w:ascii="Calibri" w:eastAsia="Calibri" w:hAnsi="Calibri" w:cs="Calibri"/>
      <w:b/>
      <w:bCs/>
      <w:color w:val="000000"/>
    </w:rPr>
  </w:style>
  <w:style w:type="paragraph" w:styleId="BalloonText">
    <w:name w:val="Balloon Text"/>
    <w:basedOn w:val="Normal"/>
    <w:link w:val="BalloonTextChar"/>
    <w:rsid w:val="008E1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E1C16"/>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before="480" w:after="0" w:line="240" w:lineRule="auto"/>
      <w:outlineLvl w:val="0"/>
    </w:pPr>
    <w:rPr>
      <w:rFonts w:ascii="Cambria" w:eastAsia="Cambria" w:hAnsi="Cambria" w:cs="Cambria"/>
      <w:b/>
      <w:bCs/>
      <w:color w:val="365F91"/>
      <w:sz w:val="28"/>
      <w:szCs w:val="28"/>
    </w:rPr>
  </w:style>
  <w:style w:type="paragraph" w:styleId="Heading2">
    <w:name w:val="heading 2"/>
    <w:basedOn w:val="Normal"/>
    <w:next w:val="Normal"/>
    <w:qFormat/>
    <w:rsid w:val="00EF7B96"/>
    <w:pPr>
      <w:spacing w:before="240" w:after="60" w:line="240" w:lineRule="auto"/>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line="240" w:lineRule="auto"/>
      <w:outlineLvl w:val="3"/>
    </w:pPr>
    <w:rPr>
      <w:b/>
      <w:bCs/>
      <w:sz w:val="28"/>
      <w:szCs w:val="28"/>
    </w:rPr>
  </w:style>
  <w:style w:type="paragraph" w:styleId="Heading5">
    <w:name w:val="heading 5"/>
    <w:basedOn w:val="Normal"/>
    <w:next w:val="Normal"/>
    <w:qFormat/>
    <w:rsid w:val="00EF7B96"/>
    <w:pPr>
      <w:spacing w:before="240" w:after="60" w:line="240" w:lineRule="auto"/>
      <w:outlineLvl w:val="4"/>
    </w:pPr>
    <w:rPr>
      <w:b/>
      <w:bCs/>
      <w:i/>
      <w:iCs/>
      <w:sz w:val="26"/>
      <w:szCs w:val="26"/>
    </w:rPr>
  </w:style>
  <w:style w:type="paragraph" w:styleId="Heading6">
    <w:name w:val="heading 6"/>
    <w:basedOn w:val="Normal"/>
    <w:next w:val="Normal"/>
    <w:qFormat/>
    <w:rsid w:val="00EF7B96"/>
    <w:p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line="240" w:lineRule="auto"/>
      <w:jc w:val="center"/>
    </w:pPr>
    <w:rPr>
      <w:rFonts w:ascii="Arial" w:eastAsia="Arial" w:hAnsi="Arial" w:cs="Arial"/>
      <w:b/>
      <w:bCs/>
      <w:sz w:val="32"/>
      <w:szCs w:val="32"/>
    </w:rPr>
  </w:style>
  <w:style w:type="paragraph" w:styleId="Subtitle">
    <w:name w:val="Subtitle"/>
    <w:basedOn w:val="Normal"/>
    <w:qFormat/>
    <w:rsid w:val="00EF7B96"/>
    <w:pPr>
      <w:spacing w:after="60" w:line="240" w:lineRule="auto"/>
      <w:jc w:val="center"/>
    </w:pPr>
    <w:rPr>
      <w:rFonts w:ascii="Arial" w:eastAsia="Arial" w:hAnsi="Arial" w:cs="Arial"/>
    </w:rPr>
  </w:style>
  <w:style w:type="paragraph" w:styleId="ListParagraph">
    <w:name w:val="List Paragraph"/>
    <w:basedOn w:val="Normal"/>
    <w:uiPriority w:val="34"/>
    <w:qFormat/>
    <w:rsid w:val="00C644B1"/>
    <w:pPr>
      <w:ind w:left="720"/>
      <w:contextualSpacing/>
    </w:pPr>
  </w:style>
  <w:style w:type="paragraph" w:styleId="TOC1">
    <w:name w:val="toc 1"/>
    <w:basedOn w:val="Normal"/>
    <w:next w:val="Normal"/>
    <w:autoRedefine/>
    <w:uiPriority w:val="39"/>
    <w:rsid w:val="00C644B1"/>
    <w:pPr>
      <w:spacing w:after="100"/>
    </w:pPr>
  </w:style>
  <w:style w:type="paragraph" w:styleId="TOC2">
    <w:name w:val="toc 2"/>
    <w:basedOn w:val="Normal"/>
    <w:next w:val="Normal"/>
    <w:autoRedefine/>
    <w:uiPriority w:val="39"/>
    <w:rsid w:val="00C644B1"/>
    <w:pPr>
      <w:spacing w:after="100"/>
      <w:ind w:left="220"/>
    </w:pPr>
  </w:style>
  <w:style w:type="character" w:styleId="Hyperlink">
    <w:name w:val="Hyperlink"/>
    <w:basedOn w:val="DefaultParagraphFont"/>
    <w:uiPriority w:val="99"/>
    <w:unhideWhenUsed/>
    <w:rsid w:val="00C644B1"/>
    <w:rPr>
      <w:color w:val="0000FF" w:themeColor="hyperlink"/>
      <w:u w:val="single"/>
    </w:rPr>
  </w:style>
  <w:style w:type="paragraph" w:styleId="Header">
    <w:name w:val="header"/>
    <w:basedOn w:val="Normal"/>
    <w:link w:val="HeaderChar"/>
    <w:rsid w:val="006A48C4"/>
    <w:pPr>
      <w:tabs>
        <w:tab w:val="center" w:pos="4680"/>
        <w:tab w:val="right" w:pos="9360"/>
      </w:tabs>
      <w:spacing w:after="0" w:line="240" w:lineRule="auto"/>
    </w:pPr>
  </w:style>
  <w:style w:type="character" w:customStyle="1" w:styleId="HeaderChar">
    <w:name w:val="Header Char"/>
    <w:basedOn w:val="DefaultParagraphFont"/>
    <w:link w:val="Header"/>
    <w:rsid w:val="006A48C4"/>
    <w:rPr>
      <w:rFonts w:ascii="Calibri" w:eastAsia="Calibri" w:hAnsi="Calibri" w:cs="Calibri"/>
      <w:color w:val="000000"/>
      <w:sz w:val="22"/>
      <w:szCs w:val="22"/>
    </w:rPr>
  </w:style>
  <w:style w:type="paragraph" w:styleId="Footer">
    <w:name w:val="footer"/>
    <w:basedOn w:val="Normal"/>
    <w:link w:val="FooterChar"/>
    <w:rsid w:val="006A48C4"/>
    <w:pPr>
      <w:tabs>
        <w:tab w:val="center" w:pos="4680"/>
        <w:tab w:val="right" w:pos="9360"/>
      </w:tabs>
      <w:spacing w:after="0" w:line="240" w:lineRule="auto"/>
    </w:pPr>
  </w:style>
  <w:style w:type="character" w:customStyle="1" w:styleId="FooterChar">
    <w:name w:val="Footer Char"/>
    <w:basedOn w:val="DefaultParagraphFont"/>
    <w:link w:val="Footer"/>
    <w:rsid w:val="006A48C4"/>
    <w:rPr>
      <w:rFonts w:ascii="Calibri" w:eastAsia="Calibri" w:hAnsi="Calibri" w:cs="Calibri"/>
      <w:color w:val="000000"/>
      <w:sz w:val="22"/>
      <w:szCs w:val="22"/>
    </w:rPr>
  </w:style>
  <w:style w:type="character" w:customStyle="1" w:styleId="apple-tab-span">
    <w:name w:val="apple-tab-span"/>
    <w:basedOn w:val="DefaultParagraphFont"/>
    <w:rsid w:val="00A520F9"/>
  </w:style>
  <w:style w:type="paragraph" w:styleId="NormalWeb">
    <w:name w:val="Normal (Web)"/>
    <w:basedOn w:val="Normal"/>
    <w:uiPriority w:val="99"/>
    <w:unhideWhenUsed/>
    <w:rsid w:val="00A520F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3">
    <w:name w:val="toc 3"/>
    <w:basedOn w:val="Normal"/>
    <w:next w:val="Normal"/>
    <w:autoRedefine/>
    <w:uiPriority w:val="39"/>
    <w:unhideWhenUsed/>
    <w:rsid w:val="00A520F9"/>
    <w:pPr>
      <w:spacing w:after="100"/>
      <w:ind w:left="440"/>
    </w:pPr>
    <w:rPr>
      <w:rFonts w:asciiTheme="minorHAnsi" w:eastAsiaTheme="minorEastAsia" w:hAnsiTheme="minorHAnsi" w:cstheme="minorBidi"/>
      <w:color w:val="auto"/>
    </w:rPr>
  </w:style>
  <w:style w:type="paragraph" w:styleId="TOC4">
    <w:name w:val="toc 4"/>
    <w:basedOn w:val="Normal"/>
    <w:next w:val="Normal"/>
    <w:autoRedefine/>
    <w:uiPriority w:val="39"/>
    <w:unhideWhenUsed/>
    <w:rsid w:val="00A520F9"/>
    <w:pPr>
      <w:spacing w:after="100"/>
      <w:ind w:left="660"/>
    </w:pPr>
    <w:rPr>
      <w:rFonts w:asciiTheme="minorHAnsi" w:eastAsiaTheme="minorEastAsia" w:hAnsiTheme="minorHAnsi" w:cstheme="minorBidi"/>
      <w:color w:val="auto"/>
    </w:rPr>
  </w:style>
  <w:style w:type="paragraph" w:styleId="TOC5">
    <w:name w:val="toc 5"/>
    <w:basedOn w:val="Normal"/>
    <w:next w:val="Normal"/>
    <w:autoRedefine/>
    <w:uiPriority w:val="39"/>
    <w:unhideWhenUsed/>
    <w:rsid w:val="00A520F9"/>
    <w:pPr>
      <w:spacing w:after="100"/>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A520F9"/>
    <w:pPr>
      <w:spacing w:after="100"/>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A520F9"/>
    <w:pPr>
      <w:spacing w:after="100"/>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A520F9"/>
    <w:pPr>
      <w:spacing w:after="100"/>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A520F9"/>
    <w:pPr>
      <w:spacing w:after="100"/>
      <w:ind w:left="1760"/>
    </w:pPr>
    <w:rPr>
      <w:rFonts w:asciiTheme="minorHAnsi" w:eastAsiaTheme="minorEastAsia" w:hAnsiTheme="minorHAnsi" w:cstheme="minorBidi"/>
      <w:color w:val="auto"/>
    </w:rPr>
  </w:style>
  <w:style w:type="character" w:styleId="CommentReference">
    <w:name w:val="annotation reference"/>
    <w:basedOn w:val="DefaultParagraphFont"/>
    <w:rsid w:val="008E1C16"/>
    <w:rPr>
      <w:sz w:val="16"/>
      <w:szCs w:val="16"/>
    </w:rPr>
  </w:style>
  <w:style w:type="paragraph" w:styleId="CommentText">
    <w:name w:val="annotation text"/>
    <w:basedOn w:val="Normal"/>
    <w:link w:val="CommentTextChar"/>
    <w:rsid w:val="008E1C16"/>
    <w:pPr>
      <w:spacing w:line="240" w:lineRule="auto"/>
    </w:pPr>
    <w:rPr>
      <w:sz w:val="20"/>
      <w:szCs w:val="20"/>
    </w:rPr>
  </w:style>
  <w:style w:type="character" w:customStyle="1" w:styleId="CommentTextChar">
    <w:name w:val="Comment Text Char"/>
    <w:basedOn w:val="DefaultParagraphFont"/>
    <w:link w:val="CommentText"/>
    <w:rsid w:val="008E1C16"/>
    <w:rPr>
      <w:rFonts w:ascii="Calibri" w:eastAsia="Calibri" w:hAnsi="Calibri" w:cs="Calibri"/>
      <w:color w:val="000000"/>
    </w:rPr>
  </w:style>
  <w:style w:type="paragraph" w:styleId="CommentSubject">
    <w:name w:val="annotation subject"/>
    <w:basedOn w:val="CommentText"/>
    <w:next w:val="CommentText"/>
    <w:link w:val="CommentSubjectChar"/>
    <w:rsid w:val="008E1C16"/>
    <w:rPr>
      <w:b/>
      <w:bCs/>
    </w:rPr>
  </w:style>
  <w:style w:type="character" w:customStyle="1" w:styleId="CommentSubjectChar">
    <w:name w:val="Comment Subject Char"/>
    <w:basedOn w:val="CommentTextChar"/>
    <w:link w:val="CommentSubject"/>
    <w:rsid w:val="008E1C16"/>
    <w:rPr>
      <w:rFonts w:ascii="Calibri" w:eastAsia="Calibri" w:hAnsi="Calibri" w:cs="Calibri"/>
      <w:b/>
      <w:bCs/>
      <w:color w:val="000000"/>
    </w:rPr>
  </w:style>
  <w:style w:type="paragraph" w:styleId="BalloonText">
    <w:name w:val="Balloon Text"/>
    <w:basedOn w:val="Normal"/>
    <w:link w:val="BalloonTextChar"/>
    <w:rsid w:val="008E1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E1C16"/>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428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DDCDA-ADA4-4110-B92A-BF4DC3484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Aaron</cp:lastModifiedBy>
  <cp:revision>2</cp:revision>
  <cp:lastPrinted>2012-03-13T04:17:00Z</cp:lastPrinted>
  <dcterms:created xsi:type="dcterms:W3CDTF">2012-04-16T21:50:00Z</dcterms:created>
  <dcterms:modified xsi:type="dcterms:W3CDTF">2012-04-16T21:50:00Z</dcterms:modified>
</cp:coreProperties>
</file>